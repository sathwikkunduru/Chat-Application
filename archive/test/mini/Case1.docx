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6D13" w14:textId="77777777" w:rsidR="00EE4D61" w:rsidRPr="00177929" w:rsidRDefault="005571D8" w:rsidP="00EE4D61">
      <w:pPr>
        <w:pStyle w:val="BodyText"/>
        <w:jc w:val="center"/>
        <w:rPr>
          <w:rFonts w:ascii="Times New Roman" w:hAnsi="Times New Roman" w:cs="Times New Roman"/>
          <w:b w:val="0"/>
          <w:bCs w:val="0"/>
          <w:sz w:val="56"/>
          <w:szCs w:val="56"/>
        </w:rPr>
      </w:pPr>
      <w:proofErr w:type="spellStart"/>
      <w:r w:rsidRPr="005571D8">
        <w:rPr>
          <w:rFonts w:ascii="Times New Roman" w:hAnsi="Times New Roman" w:cs="Times New Roman"/>
          <w:b w:val="0"/>
          <w:bCs w:val="0"/>
          <w:sz w:val="56"/>
          <w:szCs w:val="56"/>
        </w:rPr>
        <w:t>TOMFramework</w:t>
      </w:r>
      <w:proofErr w:type="spellEnd"/>
      <w:r w:rsidR="008E7823" w:rsidRPr="00177929">
        <w:rPr>
          <w:rFonts w:ascii="Times New Roman" w:hAnsi="Times New Roman" w:cs="Times New Roman"/>
          <w:b w:val="0"/>
          <w:bCs w:val="0"/>
          <w:sz w:val="56"/>
          <w:szCs w:val="56"/>
        </w:rPr>
        <w:t xml:space="preserve"> Project</w:t>
      </w:r>
    </w:p>
    <w:p w14:paraId="79073B2E" w14:textId="77777777"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14:paraId="25764647" w14:textId="77777777"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14:paraId="4572E14B" w14:textId="77777777" w:rsidR="00EE4D61" w:rsidRDefault="00EE4D61" w:rsidP="00EE4D61">
      <w:pPr>
        <w:pStyle w:val="BodyText"/>
      </w:pPr>
    </w:p>
    <w:p w14:paraId="6339C95E" w14:textId="77777777" w:rsidR="00EE4D61" w:rsidRDefault="00EE4D61" w:rsidP="00EE4D61">
      <w:pPr>
        <w:pStyle w:val="BodyText"/>
      </w:pPr>
    </w:p>
    <w:p w14:paraId="3AEF1429" w14:textId="77777777" w:rsidR="00EE4D61" w:rsidRDefault="00EE4D61" w:rsidP="00EE4D61">
      <w:pPr>
        <w:pStyle w:val="BodyText"/>
      </w:pPr>
    </w:p>
    <w:p w14:paraId="00E529C9" w14:textId="77777777" w:rsidR="00EE4D61" w:rsidRDefault="00EE4D61" w:rsidP="00EE4D61">
      <w:pPr>
        <w:pStyle w:val="BodyText"/>
      </w:pPr>
    </w:p>
    <w:p w14:paraId="03B05844" w14:textId="77777777" w:rsidR="00EE4D61" w:rsidRDefault="00EE4D61" w:rsidP="00EE4D61">
      <w:pPr>
        <w:pStyle w:val="BodyText"/>
        <w:rPr>
          <w:sz w:val="32"/>
        </w:rPr>
      </w:pPr>
    </w:p>
    <w:p w14:paraId="1F36DF54" w14:textId="77777777" w:rsidR="00EE4D61" w:rsidRDefault="00EE4D61" w:rsidP="00EE4D61">
      <w:pPr>
        <w:pStyle w:val="BodyText"/>
        <w:ind w:left="720"/>
        <w:rPr>
          <w:sz w:val="32"/>
        </w:rPr>
      </w:pPr>
    </w:p>
    <w:p w14:paraId="17225CF4" w14:textId="77777777" w:rsidR="00EE4D61" w:rsidRDefault="00EE4D61" w:rsidP="00EE4D61">
      <w:pPr>
        <w:pStyle w:val="BodyText"/>
        <w:rPr>
          <w:sz w:val="32"/>
        </w:rPr>
      </w:pPr>
    </w:p>
    <w:p w14:paraId="1C54C267" w14:textId="77777777" w:rsidR="00EE4D61" w:rsidRDefault="00EE4D61" w:rsidP="00EE4D61">
      <w:pPr>
        <w:pStyle w:val="BodyText"/>
      </w:pPr>
    </w:p>
    <w:p w14:paraId="7AB2A103" w14:textId="77777777" w:rsidR="00EE4D61" w:rsidRDefault="00EE4D61" w:rsidP="00EE4D61">
      <w:pPr>
        <w:pStyle w:val="BodyText"/>
      </w:pPr>
    </w:p>
    <w:p w14:paraId="31D7E7C0" w14:textId="77777777" w:rsidR="00EE4D61" w:rsidRDefault="00EE4D61" w:rsidP="00EE4D61">
      <w:pPr>
        <w:pStyle w:val="BodyText"/>
      </w:pPr>
    </w:p>
    <w:p w14:paraId="42E28DBC" w14:textId="77777777" w:rsidR="00EE4D61" w:rsidRDefault="00EE4D61" w:rsidP="00EE4D61">
      <w:pPr>
        <w:pStyle w:val="BodyText"/>
      </w:pPr>
    </w:p>
    <w:p w14:paraId="08644F19" w14:textId="77777777" w:rsidR="00EE4D61" w:rsidRDefault="00EE4D61" w:rsidP="00EE4D61"/>
    <w:p w14:paraId="0B3B37D8" w14:textId="77777777" w:rsidR="00EE4D61" w:rsidRDefault="00EE4D61" w:rsidP="00EE4D61"/>
    <w:p w14:paraId="79DA1110" w14:textId="77777777" w:rsidR="00EE4D61" w:rsidRDefault="00EE4D61" w:rsidP="00EE4D61"/>
    <w:p w14:paraId="3DCD8A79" w14:textId="77777777" w:rsidR="00EE4D61" w:rsidRDefault="00EE4D61" w:rsidP="00EE4D61"/>
    <w:p w14:paraId="114620F2" w14:textId="77777777" w:rsidR="00EE4D61" w:rsidRDefault="00EE4D61" w:rsidP="00EE4D61"/>
    <w:p w14:paraId="4A6AA759" w14:textId="77777777" w:rsidR="00EE4D61" w:rsidRDefault="00EE4D61" w:rsidP="00EE4D61"/>
    <w:p w14:paraId="78A2ED73" w14:textId="77777777" w:rsidR="00EE4D61" w:rsidRDefault="00EE4D61" w:rsidP="00EE4D61"/>
    <w:p w14:paraId="1D7C591A" w14:textId="77777777" w:rsidR="00EE4D61" w:rsidRDefault="00EE4D61" w:rsidP="00EE4D61"/>
    <w:p w14:paraId="46730BE4" w14:textId="77777777" w:rsidR="00EE4D61" w:rsidRDefault="00EE4D61" w:rsidP="00EE4D61"/>
    <w:p w14:paraId="469C14AD" w14:textId="77777777" w:rsidR="00EE4D61" w:rsidRDefault="00EE4D61" w:rsidP="00EE4D61"/>
    <w:p w14:paraId="6CD20B6F" w14:textId="77777777" w:rsidR="00EE4D61" w:rsidRDefault="00EE4D61" w:rsidP="00EE4D61"/>
    <w:p w14:paraId="510D9251" w14:textId="77777777" w:rsidR="008E7823" w:rsidRDefault="008E7823" w:rsidP="00EE4D61">
      <w:pPr>
        <w:pStyle w:val="BodyText"/>
        <w:rPr>
          <w:i/>
        </w:rPr>
      </w:pPr>
    </w:p>
    <w:p w14:paraId="6A5EA58F" w14:textId="77777777" w:rsidR="00E31704" w:rsidRDefault="00E31704">
      <w:pPr>
        <w:suppressAutoHyphens w:val="0"/>
        <w:autoSpaceDE/>
        <w:spacing w:after="160" w:line="259" w:lineRule="auto"/>
        <w:rPr>
          <w:i/>
        </w:rPr>
      </w:pPr>
      <w:r>
        <w:rPr>
          <w:i/>
        </w:rPr>
        <w:br w:type="page"/>
      </w:r>
    </w:p>
    <w:p w14:paraId="10B303F9" w14:textId="393CBE55" w:rsidR="00EE4D61" w:rsidRDefault="00EE4D61" w:rsidP="00EE4D61">
      <w:pPr>
        <w:pStyle w:val="BodyText"/>
        <w:rPr>
          <w:i/>
        </w:rPr>
      </w:pPr>
      <w:r>
        <w:rPr>
          <w:i/>
        </w:rPr>
        <w:lastRenderedPageBreak/>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14:paraId="3EAC1311" w14:textId="77777777" w:rsidR="00EE4D61" w:rsidRDefault="00EE4D61" w:rsidP="00EE4D61">
      <w:pPr>
        <w:pStyle w:val="BodyText"/>
        <w:rPr>
          <w:i/>
        </w:rPr>
      </w:pPr>
    </w:p>
    <w:p w14:paraId="6A644213" w14:textId="77777777" w:rsidR="00EE4D61" w:rsidRDefault="00EE4D61" w:rsidP="00EE4D61">
      <w:pPr>
        <w:pStyle w:val="BodyText"/>
        <w:rPr>
          <w:i/>
        </w:rPr>
      </w:pPr>
      <w:r>
        <w:rPr>
          <w:i/>
        </w:rPr>
        <w:t xml:space="preserve">Points to remember: </w:t>
      </w:r>
    </w:p>
    <w:p w14:paraId="2347B702" w14:textId="77777777"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14:paraId="114494FB" w14:textId="77777777"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14:paraId="0F141F14" w14:textId="77777777" w:rsidR="00EE4D61" w:rsidRDefault="00EE4D61" w:rsidP="00EE4D61">
      <w:pPr>
        <w:pStyle w:val="ListBullet2"/>
        <w:numPr>
          <w:ilvl w:val="0"/>
          <w:numId w:val="9"/>
        </w:numPr>
        <w:rPr>
          <w:i/>
        </w:rPr>
      </w:pPr>
      <w:r>
        <w:rPr>
          <w:i/>
        </w:rPr>
        <w:t>Completeness and consistency will be rewarded.</w:t>
      </w:r>
    </w:p>
    <w:p w14:paraId="11F8F718" w14:textId="0754B6FB" w:rsidR="00EE4D61" w:rsidRDefault="00EE4D61">
      <w:pPr>
        <w:suppressAutoHyphens w:val="0"/>
        <w:autoSpaceDE/>
        <w:spacing w:after="160" w:line="259" w:lineRule="auto"/>
      </w:pPr>
      <w:r>
        <w:br w:type="page"/>
      </w:r>
    </w:p>
    <w:sdt>
      <w:sdtPr>
        <w:rPr>
          <w:b/>
          <w:bCs/>
          <w:lang w:eastAsia="zh-CN"/>
        </w:rPr>
        <w:id w:val="-1912305080"/>
        <w:docPartObj>
          <w:docPartGallery w:val="Table of Contents"/>
          <w:docPartUnique/>
        </w:docPartObj>
      </w:sdtPr>
      <w:sdtEndPr>
        <w:rPr>
          <w:noProof/>
        </w:rPr>
      </w:sdtEndPr>
      <w:sdtContent>
        <w:p w14:paraId="172C095F" w14:textId="77777777" w:rsidR="003B1F58" w:rsidRDefault="003B1F58" w:rsidP="003B1F58">
          <w:pPr>
            <w:pStyle w:val="TOCHeading"/>
            <w:numPr>
              <w:ilvl w:val="0"/>
              <w:numId w:val="0"/>
            </w:numPr>
          </w:pPr>
          <w:r>
            <w:t>Contents</w:t>
          </w:r>
        </w:p>
        <w:p w14:paraId="0F703717" w14:textId="77777777" w:rsidR="004355F3"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57042116" w:history="1">
            <w:r w:rsidR="004355F3" w:rsidRPr="003B7BF3">
              <w:rPr>
                <w:rStyle w:val="Hyperlink"/>
                <w:noProof/>
              </w:rPr>
              <w:t>1.</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Name: ManageMedicalExaminationProcess</w:t>
            </w:r>
            <w:r w:rsidR="004355F3">
              <w:rPr>
                <w:noProof/>
                <w:webHidden/>
              </w:rPr>
              <w:tab/>
            </w:r>
            <w:r w:rsidR="004355F3">
              <w:rPr>
                <w:noProof/>
                <w:webHidden/>
              </w:rPr>
              <w:fldChar w:fldCharType="begin"/>
            </w:r>
            <w:r w:rsidR="004355F3">
              <w:rPr>
                <w:noProof/>
                <w:webHidden/>
              </w:rPr>
              <w:instrText xml:space="preserve"> PAGEREF _Toc57042116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14:paraId="5EFE1BF6" w14:textId="77777777" w:rsidR="004355F3"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17" w:history="1">
            <w:r w:rsidR="004355F3" w:rsidRPr="003B7BF3">
              <w:rPr>
                <w:rStyle w:val="Hyperlink"/>
                <w:noProof/>
              </w:rPr>
              <w:t>2.</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Problem</w:t>
            </w:r>
            <w:r w:rsidR="004355F3">
              <w:rPr>
                <w:noProof/>
                <w:webHidden/>
              </w:rPr>
              <w:tab/>
            </w:r>
            <w:r w:rsidR="004355F3">
              <w:rPr>
                <w:noProof/>
                <w:webHidden/>
              </w:rPr>
              <w:fldChar w:fldCharType="begin"/>
            </w:r>
            <w:r w:rsidR="004355F3">
              <w:rPr>
                <w:noProof/>
                <w:webHidden/>
              </w:rPr>
              <w:instrText xml:space="preserve"> PAGEREF _Toc57042117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14:paraId="55838575" w14:textId="77777777" w:rsidR="004355F3"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18" w:history="1">
            <w:r w:rsidR="004355F3" w:rsidRPr="003B7BF3">
              <w:rPr>
                <w:rStyle w:val="Hyperlink"/>
                <w:noProof/>
              </w:rPr>
              <w:t>3.</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Solution</w:t>
            </w:r>
            <w:r w:rsidR="004355F3">
              <w:rPr>
                <w:noProof/>
                <w:webHidden/>
              </w:rPr>
              <w:tab/>
            </w:r>
            <w:r w:rsidR="004355F3">
              <w:rPr>
                <w:noProof/>
                <w:webHidden/>
              </w:rPr>
              <w:fldChar w:fldCharType="begin"/>
            </w:r>
            <w:r w:rsidR="004355F3">
              <w:rPr>
                <w:noProof/>
                <w:webHidden/>
              </w:rPr>
              <w:instrText xml:space="preserve"> PAGEREF _Toc57042118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14:paraId="31A3B238" w14:textId="77777777" w:rsidR="004355F3" w:rsidRDefault="00000000">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119" w:history="1">
            <w:r w:rsidR="004355F3" w:rsidRPr="003B7BF3">
              <w:rPr>
                <w:rStyle w:val="Hyperlink"/>
                <w:noProof/>
              </w:rPr>
              <w:t>3.1.</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Class diagram</w:t>
            </w:r>
            <w:r w:rsidR="004355F3">
              <w:rPr>
                <w:noProof/>
                <w:webHidden/>
              </w:rPr>
              <w:tab/>
            </w:r>
            <w:r w:rsidR="004355F3">
              <w:rPr>
                <w:noProof/>
                <w:webHidden/>
              </w:rPr>
              <w:fldChar w:fldCharType="begin"/>
            </w:r>
            <w:r w:rsidR="004355F3">
              <w:rPr>
                <w:noProof/>
                <w:webHidden/>
              </w:rPr>
              <w:instrText xml:space="preserve"> PAGEREF _Toc57042119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14:paraId="6FF8EA94" w14:textId="77777777" w:rsidR="004355F3" w:rsidRDefault="00000000">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120" w:history="1">
            <w:r w:rsidR="004355F3" w:rsidRPr="003B7BF3">
              <w:rPr>
                <w:rStyle w:val="Hyperlink"/>
                <w:noProof/>
              </w:rPr>
              <w:t>3.2.</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Class Descriptions</w:t>
            </w:r>
            <w:r w:rsidR="004355F3">
              <w:rPr>
                <w:noProof/>
                <w:webHidden/>
              </w:rPr>
              <w:tab/>
            </w:r>
            <w:r w:rsidR="004355F3">
              <w:rPr>
                <w:noProof/>
                <w:webHidden/>
              </w:rPr>
              <w:fldChar w:fldCharType="begin"/>
            </w:r>
            <w:r w:rsidR="004355F3">
              <w:rPr>
                <w:noProof/>
                <w:webHidden/>
              </w:rPr>
              <w:instrText xml:space="preserve"> PAGEREF _Toc57042120 \h </w:instrText>
            </w:r>
            <w:r w:rsidR="004355F3">
              <w:rPr>
                <w:noProof/>
                <w:webHidden/>
              </w:rPr>
            </w:r>
            <w:r w:rsidR="004355F3">
              <w:rPr>
                <w:noProof/>
                <w:webHidden/>
              </w:rPr>
              <w:fldChar w:fldCharType="separate"/>
            </w:r>
            <w:r w:rsidR="004355F3">
              <w:rPr>
                <w:noProof/>
                <w:webHidden/>
              </w:rPr>
              <w:t>4</w:t>
            </w:r>
            <w:r w:rsidR="004355F3">
              <w:rPr>
                <w:noProof/>
                <w:webHidden/>
              </w:rPr>
              <w:fldChar w:fldCharType="end"/>
            </w:r>
          </w:hyperlink>
        </w:p>
        <w:p w14:paraId="3B4C209C" w14:textId="77777777" w:rsidR="004355F3"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21" w:history="1">
            <w:r w:rsidR="004355F3" w:rsidRPr="003B7BF3">
              <w:rPr>
                <w:rStyle w:val="Hyperlink"/>
                <w:noProof/>
              </w:rPr>
              <w:t>4.</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Consequence</w:t>
            </w:r>
            <w:r w:rsidR="004355F3">
              <w:rPr>
                <w:noProof/>
                <w:webHidden/>
              </w:rPr>
              <w:tab/>
            </w:r>
            <w:r w:rsidR="004355F3">
              <w:rPr>
                <w:noProof/>
                <w:webHidden/>
              </w:rPr>
              <w:fldChar w:fldCharType="begin"/>
            </w:r>
            <w:r w:rsidR="004355F3">
              <w:rPr>
                <w:noProof/>
                <w:webHidden/>
              </w:rPr>
              <w:instrText xml:space="preserve"> PAGEREF _Toc57042121 \h </w:instrText>
            </w:r>
            <w:r w:rsidR="004355F3">
              <w:rPr>
                <w:noProof/>
                <w:webHidden/>
              </w:rPr>
            </w:r>
            <w:r w:rsidR="004355F3">
              <w:rPr>
                <w:noProof/>
                <w:webHidden/>
              </w:rPr>
              <w:fldChar w:fldCharType="separate"/>
            </w:r>
            <w:r w:rsidR="004355F3">
              <w:rPr>
                <w:noProof/>
                <w:webHidden/>
              </w:rPr>
              <w:t>12</w:t>
            </w:r>
            <w:r w:rsidR="004355F3">
              <w:rPr>
                <w:noProof/>
                <w:webHidden/>
              </w:rPr>
              <w:fldChar w:fldCharType="end"/>
            </w:r>
          </w:hyperlink>
        </w:p>
        <w:p w14:paraId="728BC96D" w14:textId="77777777" w:rsidR="004355F3"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122" w:history="1">
            <w:r w:rsidR="004355F3" w:rsidRPr="003B7BF3">
              <w:rPr>
                <w:rStyle w:val="Hyperlink"/>
                <w:noProof/>
              </w:rPr>
              <w:t>5.</w:t>
            </w:r>
            <w:r w:rsidR="004355F3">
              <w:rPr>
                <w:rFonts w:asciiTheme="minorHAnsi" w:eastAsiaTheme="minorEastAsia" w:hAnsiTheme="minorHAnsi" w:cstheme="minorBidi"/>
                <w:b w:val="0"/>
                <w:bCs w:val="0"/>
                <w:noProof/>
                <w:sz w:val="22"/>
                <w:szCs w:val="22"/>
                <w:lang w:eastAsia="en-US"/>
              </w:rPr>
              <w:tab/>
            </w:r>
            <w:r w:rsidR="004355F3" w:rsidRPr="003B7BF3">
              <w:rPr>
                <w:rStyle w:val="Hyperlink"/>
                <w:noProof/>
              </w:rPr>
              <w:t>Implementation (code examples for Receive, HTTP and MQTT only)</w:t>
            </w:r>
            <w:r w:rsidR="004355F3">
              <w:rPr>
                <w:noProof/>
                <w:webHidden/>
              </w:rPr>
              <w:tab/>
            </w:r>
            <w:r w:rsidR="004355F3">
              <w:rPr>
                <w:noProof/>
                <w:webHidden/>
              </w:rPr>
              <w:fldChar w:fldCharType="begin"/>
            </w:r>
            <w:r w:rsidR="004355F3">
              <w:rPr>
                <w:noProof/>
                <w:webHidden/>
              </w:rPr>
              <w:instrText xml:space="preserve"> PAGEREF _Toc57042122 \h </w:instrText>
            </w:r>
            <w:r w:rsidR="004355F3">
              <w:rPr>
                <w:noProof/>
                <w:webHidden/>
              </w:rPr>
            </w:r>
            <w:r w:rsidR="004355F3">
              <w:rPr>
                <w:noProof/>
                <w:webHidden/>
              </w:rPr>
              <w:fldChar w:fldCharType="separate"/>
            </w:r>
            <w:r w:rsidR="004355F3">
              <w:rPr>
                <w:noProof/>
                <w:webHidden/>
              </w:rPr>
              <w:t>12</w:t>
            </w:r>
            <w:r w:rsidR="004355F3">
              <w:rPr>
                <w:noProof/>
                <w:webHidden/>
              </w:rPr>
              <w:fldChar w:fldCharType="end"/>
            </w:r>
          </w:hyperlink>
        </w:p>
        <w:p w14:paraId="77BB42BF" w14:textId="77777777" w:rsidR="003B1F58" w:rsidRDefault="003B1F58">
          <w:r>
            <w:rPr>
              <w:noProof/>
            </w:rPr>
            <w:fldChar w:fldCharType="end"/>
          </w:r>
        </w:p>
      </w:sdtContent>
    </w:sdt>
    <w:p w14:paraId="65FC85CE" w14:textId="77777777" w:rsidR="00EE4D61" w:rsidRDefault="00EE4D61">
      <w:pPr>
        <w:suppressAutoHyphens w:val="0"/>
        <w:autoSpaceDE/>
        <w:spacing w:after="160" w:line="259" w:lineRule="auto"/>
      </w:pPr>
      <w:r>
        <w:br w:type="page"/>
      </w:r>
    </w:p>
    <w:p w14:paraId="23A629BF" w14:textId="77777777" w:rsidR="00EE4D61" w:rsidRDefault="00EE4D61">
      <w:pPr>
        <w:suppressAutoHyphens w:val="0"/>
        <w:autoSpaceDE/>
        <w:spacing w:after="160" w:line="259" w:lineRule="auto"/>
      </w:pPr>
    </w:p>
    <w:p w14:paraId="389C4C2B" w14:textId="77777777" w:rsidR="00EE4D61" w:rsidRDefault="00EE4D61" w:rsidP="00D564D4"/>
    <w:p w14:paraId="5F22E7E8" w14:textId="77777777" w:rsidR="00D564D4" w:rsidRPr="00EE4D61" w:rsidRDefault="00D564D4" w:rsidP="00BA1A1E">
      <w:pPr>
        <w:pStyle w:val="Heading2"/>
        <w:numPr>
          <w:ilvl w:val="0"/>
          <w:numId w:val="29"/>
        </w:numPr>
      </w:pPr>
      <w:bookmarkStart w:id="0" w:name="_Toc57042116"/>
      <w:r w:rsidRPr="00EE4D61">
        <w:t>Name</w:t>
      </w:r>
      <w:r w:rsidR="003B1F58">
        <w:t>:</w:t>
      </w:r>
      <w:r w:rsidR="006B58DB">
        <w:t xml:space="preserve"> </w:t>
      </w:r>
      <w:proofErr w:type="spellStart"/>
      <w:r w:rsidR="006B58DB">
        <w:rPr>
          <w:b w:val="0"/>
        </w:rPr>
        <w:t>ManageMedicalExaminationProcess</w:t>
      </w:r>
      <w:bookmarkEnd w:id="0"/>
      <w:proofErr w:type="spellEnd"/>
      <w:r w:rsidR="006B58DB">
        <w:rPr>
          <w:b w:val="0"/>
        </w:rPr>
        <w:t xml:space="preserve"> </w:t>
      </w:r>
    </w:p>
    <w:p w14:paraId="5927AAC3" w14:textId="77777777" w:rsidR="00D564D4" w:rsidRDefault="00D564D4" w:rsidP="00BA1A1E">
      <w:pPr>
        <w:pStyle w:val="Heading2"/>
        <w:numPr>
          <w:ilvl w:val="0"/>
          <w:numId w:val="29"/>
        </w:numPr>
      </w:pPr>
      <w:bookmarkStart w:id="1" w:name="_Toc57042117"/>
      <w:r>
        <w:t>Problem</w:t>
      </w:r>
      <w:bookmarkEnd w:id="1"/>
    </w:p>
    <w:p w14:paraId="61CEE1DD" w14:textId="77777777" w:rsidR="003B1F58" w:rsidRDefault="00F42982" w:rsidP="00F42982">
      <w:pPr>
        <w:pStyle w:val="BodyTextIndent2"/>
        <w:numPr>
          <w:ilvl w:val="0"/>
          <w:numId w:val="19"/>
        </w:numPr>
      </w:pPr>
      <w:r w:rsidRPr="00F42982">
        <w:t>The medical examination process goes as follows:</w:t>
      </w:r>
    </w:p>
    <w:p w14:paraId="58BBD21F" w14:textId="77777777" w:rsidR="00F42982" w:rsidRDefault="00F42982" w:rsidP="00F42982">
      <w:pPr>
        <w:pStyle w:val="BodyTextIndent2"/>
        <w:numPr>
          <w:ilvl w:val="0"/>
          <w:numId w:val="31"/>
        </w:numPr>
      </w:pPr>
      <w:r>
        <w:t>Examine for patient</w:t>
      </w:r>
    </w:p>
    <w:p w14:paraId="3878CC40" w14:textId="77777777" w:rsidR="00F42982" w:rsidRDefault="00F42982" w:rsidP="00F42982">
      <w:pPr>
        <w:pStyle w:val="BodyTextIndent2"/>
        <w:numPr>
          <w:ilvl w:val="0"/>
          <w:numId w:val="31"/>
        </w:numPr>
      </w:pPr>
      <w:r>
        <w:t>Provide disease information</w:t>
      </w:r>
    </w:p>
    <w:p w14:paraId="0D4076B0" w14:textId="77777777" w:rsidR="00F42982" w:rsidRDefault="00F42982" w:rsidP="00F42982">
      <w:pPr>
        <w:pStyle w:val="BodyTextIndent2"/>
        <w:numPr>
          <w:ilvl w:val="0"/>
          <w:numId w:val="31"/>
        </w:numPr>
      </w:pPr>
      <w:r>
        <w:t>Make a prescription</w:t>
      </w:r>
    </w:p>
    <w:p w14:paraId="7D1603B1" w14:textId="77777777" w:rsidR="00F42982" w:rsidRDefault="00F42982" w:rsidP="00F42982">
      <w:pPr>
        <w:pStyle w:val="BodyTextIndent2"/>
        <w:numPr>
          <w:ilvl w:val="0"/>
          <w:numId w:val="31"/>
        </w:numPr>
      </w:pPr>
      <w:r>
        <w:t xml:space="preserve">Make </w:t>
      </w:r>
      <w:proofErr w:type="spellStart"/>
      <w:proofErr w:type="gramStart"/>
      <w:r>
        <w:t>a</w:t>
      </w:r>
      <w:proofErr w:type="spellEnd"/>
      <w:proofErr w:type="gramEnd"/>
      <w:r>
        <w:t xml:space="preserve"> invoice</w:t>
      </w:r>
    </w:p>
    <w:p w14:paraId="5098A1A0" w14:textId="77777777" w:rsidR="00F42982" w:rsidRDefault="00F42982" w:rsidP="00F42982">
      <w:pPr>
        <w:pStyle w:val="BodyTextIndent2"/>
        <w:numPr>
          <w:ilvl w:val="0"/>
          <w:numId w:val="31"/>
        </w:numPr>
      </w:pPr>
      <w:r>
        <w:t xml:space="preserve">Save invoice </w:t>
      </w:r>
    </w:p>
    <w:p w14:paraId="0A7D4893" w14:textId="77777777" w:rsidR="00F42982" w:rsidRDefault="00F42982" w:rsidP="00F42982">
      <w:pPr>
        <w:pStyle w:val="BodyTextIndent2"/>
        <w:numPr>
          <w:ilvl w:val="0"/>
          <w:numId w:val="19"/>
        </w:numPr>
      </w:pPr>
      <w:r w:rsidRPr="00F42982">
        <w:t>Each patient will be seen by a specialist</w:t>
      </w:r>
      <w:r>
        <w:t>.</w:t>
      </w:r>
    </w:p>
    <w:p w14:paraId="0355F3E4" w14:textId="77777777" w:rsidR="00F42982" w:rsidRPr="003B1F58" w:rsidRDefault="00F42982" w:rsidP="00F42982">
      <w:pPr>
        <w:pStyle w:val="BodyTextIndent2"/>
        <w:numPr>
          <w:ilvl w:val="0"/>
          <w:numId w:val="19"/>
        </w:numPr>
      </w:pPr>
      <w:r w:rsidRPr="00F42982">
        <w:t>The examination process in each department is the same</w:t>
      </w:r>
      <w:r>
        <w:t>, but each activity is different</w:t>
      </w:r>
    </w:p>
    <w:p w14:paraId="137A260E" w14:textId="77777777" w:rsidR="00D564D4" w:rsidRDefault="00D564D4" w:rsidP="00BA1A1E">
      <w:pPr>
        <w:pStyle w:val="Heading2"/>
        <w:numPr>
          <w:ilvl w:val="0"/>
          <w:numId w:val="29"/>
        </w:numPr>
      </w:pPr>
      <w:bookmarkStart w:id="2" w:name="_Toc57042118"/>
      <w:r>
        <w:t>Solution</w:t>
      </w:r>
      <w:bookmarkEnd w:id="2"/>
    </w:p>
    <w:p w14:paraId="5012B1B7" w14:textId="77777777" w:rsidR="003B1F58" w:rsidRPr="003B1F58" w:rsidRDefault="00BD4C77" w:rsidP="003B1F58">
      <w:pPr>
        <w:pStyle w:val="BodyTextIndent2"/>
        <w:numPr>
          <w:ilvl w:val="0"/>
          <w:numId w:val="17"/>
        </w:numPr>
        <w:jc w:val="both"/>
      </w:pPr>
      <w:r w:rsidRPr="00BD4C77">
        <w:t>Use S</w:t>
      </w:r>
      <w:r w:rsidR="00404EFB">
        <w:t>trategy pattern</w:t>
      </w:r>
      <w:r w:rsidRPr="00BD4C77">
        <w:t xml:space="preserve"> to design the above module.</w:t>
      </w:r>
    </w:p>
    <w:p w14:paraId="78389005" w14:textId="77777777" w:rsidR="003B1F58" w:rsidRDefault="003B1F58" w:rsidP="00574D23">
      <w:pPr>
        <w:pStyle w:val="Heading3"/>
      </w:pPr>
      <w:bookmarkStart w:id="3" w:name="_Toc57042119"/>
      <w:r>
        <w:t>Class diagram</w:t>
      </w:r>
      <w:bookmarkEnd w:id="3"/>
    </w:p>
    <w:p w14:paraId="2CFA0827" w14:textId="77777777" w:rsidR="003B1F58" w:rsidRPr="006642C7" w:rsidRDefault="00521DB9" w:rsidP="006642C7">
      <w:pPr>
        <w:pStyle w:val="BodyTextIndent2"/>
        <w:ind w:left="0"/>
        <w:jc w:val="both"/>
        <w:rPr>
          <w:i/>
        </w:rPr>
      </w:pPr>
      <w:r>
        <w:rPr>
          <w:noProof/>
          <w:lang w:eastAsia="en-US"/>
        </w:rPr>
        <w:drawing>
          <wp:inline distT="0" distB="0" distL="0" distR="0" wp14:anchorId="6E006992" wp14:editId="20DF0917">
            <wp:extent cx="5943600" cy="4299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9585"/>
                    </a:xfrm>
                    <a:prstGeom prst="rect">
                      <a:avLst/>
                    </a:prstGeom>
                  </pic:spPr>
                </pic:pic>
              </a:graphicData>
            </a:graphic>
          </wp:inline>
        </w:drawing>
      </w:r>
    </w:p>
    <w:p w14:paraId="0F178F38" w14:textId="77777777" w:rsidR="00D564D4" w:rsidRPr="00EE4D61" w:rsidRDefault="00D564D4" w:rsidP="00BA1A1E">
      <w:pPr>
        <w:pStyle w:val="Heading3"/>
      </w:pPr>
      <w:bookmarkStart w:id="4" w:name="_Toc57042120"/>
      <w:r w:rsidRPr="00EE4D61">
        <w:t>Class Descriptions</w:t>
      </w:r>
      <w:bookmarkEnd w:id="4"/>
    </w:p>
    <w:p w14:paraId="15DE2306" w14:textId="77777777" w:rsidR="00D564D4" w:rsidRDefault="00D564D4" w:rsidP="00D564D4">
      <w:pPr>
        <w:pStyle w:val="BodyTextIndent2"/>
        <w:jc w:val="both"/>
        <w:rPr>
          <w:i/>
        </w:rPr>
      </w:pPr>
      <w:r>
        <w:rPr>
          <w:i/>
        </w:rPr>
        <w:lastRenderedPageBreak/>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14:paraId="05F26231" w14:textId="77777777" w:rsidR="00D564D4" w:rsidRDefault="00D564D4" w:rsidP="00D564D4">
      <w:pPr>
        <w:pStyle w:val="BodyTextIndent2"/>
        <w:jc w:val="both"/>
        <w:rPr>
          <w:i/>
        </w:rPr>
      </w:pPr>
      <w:r>
        <w:rPr>
          <w:i/>
        </w:rPr>
        <w:t xml:space="preserve">Provide a subsection for each class.  For each class, briefly describe its purpose, any constraints, (e.g., only single instance) and list the attributes and the methods of each class in the class diagram.  </w:t>
      </w:r>
    </w:p>
    <w:p w14:paraId="3EADB071" w14:textId="77777777"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w:t>
      </w:r>
      <w:proofErr w:type="gramStart"/>
      <w:r>
        <w:rPr>
          <w:i/>
        </w:rPr>
        <w:t>one line</w:t>
      </w:r>
      <w:proofErr w:type="gramEnd"/>
      <w:r>
        <w:rPr>
          <w:i/>
        </w:rPr>
        <w:t xml:space="preserve"> description of the attribute if its meaning is not intuitive, and constraints on the attribute (e.g., attribute must have unique value for each object or value range is restricted to positive integers).</w:t>
      </w:r>
    </w:p>
    <w:p w14:paraId="2856B332" w14:textId="77777777"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w:t>
      </w:r>
      <w:proofErr w:type="gramStart"/>
      <w:r>
        <w:rPr>
          <w:i/>
        </w:rPr>
        <w:t>purpose</w:t>
      </w:r>
      <w:proofErr w:type="gramEnd"/>
      <w:r>
        <w:rPr>
          <w:i/>
        </w:rPr>
        <w:t xml:space="preserv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14:paraId="21255E55" w14:textId="77777777"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14:paraId="31A09C33" w14:textId="77777777" w:rsidR="00D96602" w:rsidRDefault="00D96602" w:rsidP="00D96602">
      <w:pPr>
        <w:pStyle w:val="BodyTextIndent2"/>
        <w:tabs>
          <w:tab w:val="left" w:pos="720"/>
        </w:tabs>
        <w:jc w:val="both"/>
        <w:rPr>
          <w:b/>
          <w:i/>
          <w:highlight w:val="yellow"/>
        </w:rPr>
      </w:pPr>
      <w:bookmarkStart w:id="5" w:name="__RefHeading___Toc338931501"/>
      <w:bookmarkStart w:id="6" w:name="__RefHeading___Toc338931502"/>
      <w:bookmarkEnd w:id="5"/>
      <w:bookmarkEnd w:id="6"/>
    </w:p>
    <w:p w14:paraId="799528A4" w14:textId="77777777" w:rsidR="00D96602" w:rsidRPr="00BA1A1E" w:rsidRDefault="00D96602" w:rsidP="00BA1A1E">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14:paraId="6A450CCB" w14:textId="77777777" w:rsidR="00D564D4" w:rsidRPr="00574D23" w:rsidRDefault="00D564D4" w:rsidP="00574D23">
      <w:pPr>
        <w:pStyle w:val="Heading4"/>
        <w:ind w:hanging="144"/>
        <w:rPr>
          <w:b/>
        </w:rPr>
      </w:pPr>
      <w:r w:rsidRPr="00574D23">
        <w:rPr>
          <w:b/>
        </w:rPr>
        <w:t xml:space="preserve">Class: </w:t>
      </w:r>
      <w:r w:rsidR="006642C7" w:rsidRPr="00574D23">
        <w:rPr>
          <w:b/>
        </w:rPr>
        <w:t>Patient</w:t>
      </w:r>
    </w:p>
    <w:p w14:paraId="7608B344"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6642C7">
        <w:rPr>
          <w:rFonts w:ascii="Times New Roman" w:hAnsi="Times New Roman" w:cs="Times New Roman"/>
          <w:b w:val="0"/>
          <w:bCs w:val="0"/>
        </w:rPr>
        <w:t>To model the relevant aspects of the Patient</w:t>
      </w:r>
    </w:p>
    <w:p w14:paraId="46D22AA5"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07BAC7FF" w14:textId="77777777" w:rsidR="00D564D4" w:rsidRPr="006A57C1" w:rsidRDefault="00D564D4" w:rsidP="00D564D4">
      <w:pPr>
        <w:numPr>
          <w:ilvl w:val="0"/>
          <w:numId w:val="4"/>
        </w:numPr>
        <w:tabs>
          <w:tab w:val="left" w:pos="1080"/>
        </w:tabs>
        <w:ind w:left="1080"/>
      </w:pPr>
      <w:r>
        <w:rPr>
          <w:rFonts w:ascii="Times New Roman" w:hAnsi="Times New Roman" w:cs="Times New Roman"/>
          <w:b w:val="0"/>
          <w:bCs w:val="0"/>
        </w:rPr>
        <w:t>Persistent:</w:t>
      </w:r>
      <w:r w:rsidR="006642C7">
        <w:rPr>
          <w:rFonts w:ascii="Times New Roman" w:hAnsi="Times New Roman" w:cs="Times New Roman"/>
          <w:b w:val="0"/>
          <w:bCs w:val="0"/>
          <w:i/>
          <w:iCs/>
        </w:rPr>
        <w:t xml:space="preserve"> No</w:t>
      </w:r>
    </w:p>
    <w:p w14:paraId="23974320" w14:textId="77777777" w:rsidR="006A57C1" w:rsidRDefault="006A57C1" w:rsidP="006A57C1">
      <w:pPr>
        <w:tabs>
          <w:tab w:val="left" w:pos="1080"/>
        </w:tabs>
      </w:pPr>
    </w:p>
    <w:p w14:paraId="7CF6F305" w14:textId="77777777" w:rsidR="00D564D4" w:rsidRPr="00D564D4" w:rsidRDefault="00D564D4" w:rsidP="00D564D4">
      <w:pPr>
        <w:ind w:left="720"/>
      </w:pPr>
      <w:r>
        <w:t>Attribute Descriptions</w:t>
      </w:r>
    </w:p>
    <w:p w14:paraId="28D60333" w14:textId="77777777" w:rsidR="00D564D4" w:rsidRPr="00940F36" w:rsidRDefault="00D564D4" w:rsidP="00D564D4">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Pr>
          <w:rFonts w:ascii="Times New Roman" w:hAnsi="Times New Roman" w:cs="Times New Roman"/>
          <w:b w:val="0"/>
          <w:bCs w:val="0"/>
          <w:i/>
        </w:rPr>
        <w:t xml:space="preserve"> </w:t>
      </w:r>
      <w:proofErr w:type="spellStart"/>
      <w:r w:rsidR="006642C7">
        <w:rPr>
          <w:rFonts w:ascii="Times New Roman" w:hAnsi="Times New Roman" w:cs="Times New Roman"/>
          <w:b w:val="0"/>
          <w:bCs w:val="0"/>
        </w:rPr>
        <w:t>ID_Patient</w:t>
      </w:r>
      <w:proofErr w:type="spellEnd"/>
    </w:p>
    <w:p w14:paraId="35458316" w14:textId="77777777" w:rsidR="00940F36" w:rsidRPr="00D564D4" w:rsidRDefault="00940F36" w:rsidP="00940F36">
      <w:pPr>
        <w:tabs>
          <w:tab w:val="left" w:pos="1080"/>
        </w:tabs>
        <w:ind w:left="1080"/>
        <w:rPr>
          <w:rFonts w:ascii="Times New Roman" w:hAnsi="Times New Roman" w:cs="Times New Roman"/>
          <w:b w:val="0"/>
          <w:bCs w:val="0"/>
          <w:i/>
        </w:rPr>
      </w:pPr>
      <w:r>
        <w:rPr>
          <w:rFonts w:ascii="Times New Roman" w:hAnsi="Times New Roman" w:cs="Times New Roman"/>
          <w:b w:val="0"/>
          <w:bCs w:val="0"/>
        </w:rPr>
        <w:t xml:space="preserve">Visibility: </w:t>
      </w:r>
      <w:r w:rsidR="00C04EC7">
        <w:rPr>
          <w:rFonts w:ascii="Times New Roman" w:hAnsi="Times New Roman" w:cs="Times New Roman"/>
          <w:b w:val="0"/>
          <w:bCs w:val="0"/>
        </w:rPr>
        <w:t>private</w:t>
      </w:r>
    </w:p>
    <w:p w14:paraId="46C2A86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sidR="006642C7">
        <w:rPr>
          <w:rFonts w:ascii="Times New Roman" w:hAnsi="Times New Roman" w:cs="Times New Roman"/>
          <w:b w:val="0"/>
          <w:bCs w:val="0"/>
        </w:rPr>
        <w:t>int</w:t>
      </w:r>
    </w:p>
    <w:p w14:paraId="34C24C5C"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sidR="006642C7">
        <w:rPr>
          <w:rFonts w:ascii="Times New Roman" w:hAnsi="Times New Roman" w:cs="Times New Roman"/>
          <w:b w:val="0"/>
          <w:bCs w:val="0"/>
        </w:rPr>
        <w:t xml:space="preserve"> ID of patients</w:t>
      </w:r>
      <w:r>
        <w:rPr>
          <w:rFonts w:ascii="Times New Roman" w:hAnsi="Times New Roman" w:cs="Times New Roman"/>
          <w:b w:val="0"/>
          <w:bCs w:val="0"/>
          <w:i/>
          <w:iCs/>
        </w:rPr>
        <w:t xml:space="preserve"> </w:t>
      </w:r>
    </w:p>
    <w:p w14:paraId="1CF824F7" w14:textId="77777777" w:rsidR="00D564D4" w:rsidRDefault="00D564D4" w:rsidP="00D564D4">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006642C7" w:rsidRPr="006642C7">
        <w:rPr>
          <w:rFonts w:ascii="Times New Roman" w:hAnsi="Times New Roman" w:cs="Times New Roman"/>
          <w:b w:val="0"/>
          <w:bCs w:val="0"/>
          <w:iCs/>
        </w:rPr>
        <w:t>non-negative</w:t>
      </w:r>
    </w:p>
    <w:p w14:paraId="76AECC67" w14:textId="77777777" w:rsidR="006A57C1" w:rsidRDefault="006A57C1" w:rsidP="00D564D4">
      <w:pPr>
        <w:ind w:left="1080"/>
        <w:rPr>
          <w:rFonts w:ascii="Times New Roman" w:hAnsi="Times New Roman" w:cs="Times New Roman"/>
          <w:b w:val="0"/>
          <w:bCs w:val="0"/>
          <w:i/>
          <w:iCs/>
        </w:rPr>
      </w:pPr>
    </w:p>
    <w:p w14:paraId="2AE47FDC" w14:textId="77777777" w:rsidR="006642C7" w:rsidRPr="00C04EC7" w:rsidRDefault="006642C7" w:rsidP="006642C7">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sidR="00521DB9">
        <w:rPr>
          <w:rFonts w:ascii="Times New Roman" w:hAnsi="Times New Roman" w:cs="Times New Roman"/>
          <w:b w:val="0"/>
          <w:bCs w:val="0"/>
          <w:i/>
        </w:rPr>
        <w:t xml:space="preserve"> </w:t>
      </w:r>
      <w:proofErr w:type="spellStart"/>
      <w:r w:rsidR="00521DB9">
        <w:rPr>
          <w:rFonts w:ascii="Times New Roman" w:hAnsi="Times New Roman" w:cs="Times New Roman"/>
          <w:b w:val="0"/>
          <w:bCs w:val="0"/>
        </w:rPr>
        <w:t>HealthC</w:t>
      </w:r>
      <w:r w:rsidR="00521DB9" w:rsidRPr="00521DB9">
        <w:rPr>
          <w:rFonts w:ascii="Times New Roman" w:hAnsi="Times New Roman" w:cs="Times New Roman"/>
          <w:b w:val="0"/>
          <w:bCs w:val="0"/>
        </w:rPr>
        <w:t>heck</w:t>
      </w:r>
      <w:proofErr w:type="spellEnd"/>
    </w:p>
    <w:p w14:paraId="1B09D8E4" w14:textId="77777777"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63D25E9E" w14:textId="77777777"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Type: </w:t>
      </w:r>
      <w:proofErr w:type="spellStart"/>
      <w:r>
        <w:rPr>
          <w:rFonts w:ascii="Times New Roman" w:hAnsi="Times New Roman" w:cs="Times New Roman"/>
          <w:b w:val="0"/>
          <w:bCs w:val="0"/>
        </w:rPr>
        <w:t>MedicalExaminationProcess</w:t>
      </w:r>
      <w:proofErr w:type="spellEnd"/>
    </w:p>
    <w:p w14:paraId="1884D1A8" w14:textId="77777777"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Description: </w:t>
      </w:r>
      <w:r w:rsidR="00F575DC">
        <w:rPr>
          <w:rFonts w:ascii="Times New Roman" w:hAnsi="Times New Roman" w:cs="Times New Roman"/>
          <w:b w:val="0"/>
          <w:bCs w:val="0"/>
        </w:rPr>
        <w:t>Manage medical examination process for each patient by each department</w:t>
      </w:r>
      <w:r>
        <w:rPr>
          <w:rFonts w:ascii="Times New Roman" w:hAnsi="Times New Roman" w:cs="Times New Roman"/>
          <w:b w:val="0"/>
          <w:bCs w:val="0"/>
          <w:i/>
          <w:iCs/>
        </w:rPr>
        <w:t xml:space="preserve"> </w:t>
      </w:r>
    </w:p>
    <w:p w14:paraId="3A6BCFFB" w14:textId="77777777" w:rsidR="006642C7" w:rsidRDefault="006642C7" w:rsidP="006642C7">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5516A1A1" w14:textId="77777777" w:rsidR="00D564D4" w:rsidRPr="006642C7" w:rsidRDefault="00D564D4" w:rsidP="00F575DC">
      <w:pPr>
        <w:tabs>
          <w:tab w:val="left" w:pos="1080"/>
        </w:tabs>
        <w:ind w:left="1080"/>
      </w:pPr>
    </w:p>
    <w:p w14:paraId="60438856" w14:textId="77777777" w:rsidR="00D564D4" w:rsidRDefault="00D564D4" w:rsidP="00D564D4">
      <w:pPr>
        <w:ind w:left="720"/>
      </w:pPr>
      <w:r>
        <w:t>Method Descriptions</w:t>
      </w:r>
    </w:p>
    <w:p w14:paraId="19D225D5" w14:textId="77777777" w:rsidR="00C04EC7" w:rsidRDefault="00D564D4" w:rsidP="00C04EC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sidR="00F575DC">
        <w:rPr>
          <w:rFonts w:ascii="Times New Roman" w:hAnsi="Times New Roman" w:cs="Times New Roman"/>
          <w:b w:val="0"/>
          <w:bCs w:val="0"/>
        </w:rPr>
        <w:t>Patient (</w:t>
      </w:r>
      <w:proofErr w:type="spellStart"/>
      <w:r w:rsidR="00F575DC">
        <w:rPr>
          <w:rFonts w:ascii="Times New Roman" w:hAnsi="Times New Roman" w:cs="Times New Roman"/>
          <w:b w:val="0"/>
          <w:bCs w:val="0"/>
        </w:rPr>
        <w:t>Creater</w:t>
      </w:r>
      <w:proofErr w:type="spellEnd"/>
      <w:r w:rsidR="00F575DC">
        <w:rPr>
          <w:rFonts w:ascii="Times New Roman" w:hAnsi="Times New Roman" w:cs="Times New Roman"/>
          <w:b w:val="0"/>
          <w:bCs w:val="0"/>
        </w:rPr>
        <w:t xml:space="preserve"> method)</w:t>
      </w:r>
    </w:p>
    <w:p w14:paraId="2E022702" w14:textId="77777777" w:rsidR="00C04EC7" w:rsidRPr="00C04EC7" w:rsidRDefault="00C04EC7" w:rsidP="00C04EC7">
      <w:pPr>
        <w:tabs>
          <w:tab w:val="left" w:pos="1080"/>
        </w:tabs>
        <w:ind w:left="1080"/>
        <w:rPr>
          <w:rFonts w:ascii="Times New Roman" w:hAnsi="Times New Roman" w:cs="Times New Roman"/>
          <w:b w:val="0"/>
          <w:bCs w:val="0"/>
        </w:rPr>
      </w:pPr>
      <w:r w:rsidRPr="00C04EC7">
        <w:rPr>
          <w:b w:val="0"/>
        </w:rPr>
        <w:t xml:space="preserve">Visibility: </w:t>
      </w:r>
      <w:r>
        <w:rPr>
          <w:b w:val="0"/>
        </w:rPr>
        <w:t>public</w:t>
      </w:r>
    </w:p>
    <w:p w14:paraId="239F4E45"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F575DC">
        <w:rPr>
          <w:rFonts w:ascii="Times New Roman" w:hAnsi="Times New Roman" w:cs="Times New Roman"/>
          <w:b w:val="0"/>
          <w:bCs w:val="0"/>
        </w:rPr>
        <w:t>Object Patient</w:t>
      </w:r>
    </w:p>
    <w:p w14:paraId="318A7F0A"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A51977">
        <w:rPr>
          <w:rFonts w:ascii="Times New Roman" w:hAnsi="Times New Roman" w:cs="Times New Roman"/>
          <w:b w:val="0"/>
          <w:bCs w:val="0"/>
        </w:rPr>
        <w:t>ID and Medical examination process of patients</w:t>
      </w:r>
    </w:p>
    <w:p w14:paraId="29387189" w14:textId="77777777" w:rsidR="00EE4D61" w:rsidRDefault="00EE4D61" w:rsidP="00D564D4">
      <w:pPr>
        <w:ind w:left="1080"/>
        <w:rPr>
          <w:rFonts w:ascii="Times New Roman" w:hAnsi="Times New Roman" w:cs="Times New Roman"/>
          <w:b w:val="0"/>
          <w:bCs w:val="0"/>
          <w:i/>
          <w:iCs/>
        </w:rPr>
      </w:pPr>
    </w:p>
    <w:p w14:paraId="75685282" w14:textId="77777777" w:rsidR="00A51977" w:rsidRDefault="00A51977" w:rsidP="00A5197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roofErr w:type="spellStart"/>
      <w:r>
        <w:rPr>
          <w:rFonts w:ascii="Times New Roman" w:hAnsi="Times New Roman" w:cs="Times New Roman"/>
          <w:b w:val="0"/>
          <w:bCs w:val="0"/>
        </w:rPr>
        <w:t>getID</w:t>
      </w:r>
      <w:proofErr w:type="spellEnd"/>
    </w:p>
    <w:p w14:paraId="3E3238D7" w14:textId="77777777"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14:paraId="27BB7470" w14:textId="77777777" w:rsidR="00A51977" w:rsidRDefault="00A51977" w:rsidP="00A51977">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940F36">
        <w:rPr>
          <w:rFonts w:ascii="Times New Roman" w:hAnsi="Times New Roman" w:cs="Times New Roman"/>
          <w:b w:val="0"/>
          <w:bCs w:val="0"/>
        </w:rPr>
        <w:t>int</w:t>
      </w:r>
    </w:p>
    <w:p w14:paraId="5D6EA87B" w14:textId="77777777" w:rsidR="00940F36" w:rsidRDefault="00A51977"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940F36">
        <w:rPr>
          <w:rFonts w:ascii="Times New Roman" w:hAnsi="Times New Roman" w:cs="Times New Roman"/>
          <w:b w:val="0"/>
          <w:bCs w:val="0"/>
        </w:rPr>
        <w:t>Return ID of patients</w:t>
      </w:r>
    </w:p>
    <w:p w14:paraId="79424E92" w14:textId="77777777" w:rsidR="006A57C1" w:rsidRDefault="006A57C1" w:rsidP="00940F36">
      <w:pPr>
        <w:tabs>
          <w:tab w:val="left" w:pos="1080"/>
        </w:tabs>
        <w:ind w:left="1080"/>
        <w:rPr>
          <w:rFonts w:ascii="Times New Roman" w:hAnsi="Times New Roman" w:cs="Times New Roman"/>
          <w:b w:val="0"/>
          <w:bCs w:val="0"/>
        </w:rPr>
      </w:pPr>
    </w:p>
    <w:p w14:paraId="7FCD39B6" w14:textId="77777777" w:rsidR="00940F36" w:rsidRDefault="00940F36" w:rsidP="00940F36">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roofErr w:type="spellStart"/>
      <w:r>
        <w:rPr>
          <w:rFonts w:ascii="Times New Roman" w:hAnsi="Times New Roman" w:cs="Times New Roman"/>
          <w:b w:val="0"/>
          <w:bCs w:val="0"/>
        </w:rPr>
        <w:t>getME</w:t>
      </w:r>
      <w:proofErr w:type="spellEnd"/>
    </w:p>
    <w:p w14:paraId="7F2BF2ED" w14:textId="77777777"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14:paraId="54135905" w14:textId="77777777" w:rsidR="00940F36" w:rsidRDefault="00940F36" w:rsidP="00940F36">
      <w:pPr>
        <w:ind w:left="1080"/>
        <w:rPr>
          <w:rFonts w:ascii="Times New Roman" w:hAnsi="Times New Roman" w:cs="Times New Roman"/>
          <w:b w:val="0"/>
          <w:bCs w:val="0"/>
          <w:i/>
          <w:iCs/>
        </w:rPr>
      </w:pPr>
      <w:r>
        <w:rPr>
          <w:rFonts w:ascii="Times New Roman" w:hAnsi="Times New Roman" w:cs="Times New Roman"/>
          <w:b w:val="0"/>
          <w:bCs w:val="0"/>
        </w:rPr>
        <w:t xml:space="preserve">Return Type: </w:t>
      </w:r>
      <w:proofErr w:type="spellStart"/>
      <w:r>
        <w:rPr>
          <w:rFonts w:ascii="Times New Roman" w:hAnsi="Times New Roman" w:cs="Times New Roman"/>
          <w:b w:val="0"/>
          <w:bCs w:val="0"/>
        </w:rPr>
        <w:t>MedicalExaminationProcess</w:t>
      </w:r>
      <w:proofErr w:type="spellEnd"/>
    </w:p>
    <w:p w14:paraId="054AF674" w14:textId="77777777" w:rsidR="00940F36" w:rsidRDefault="00940F36"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Return Medical examination process of patients</w:t>
      </w:r>
    </w:p>
    <w:p w14:paraId="27DD6741" w14:textId="77777777" w:rsidR="00940F36" w:rsidRPr="00574D23" w:rsidRDefault="00940F36" w:rsidP="00574D23">
      <w:pPr>
        <w:pStyle w:val="Heading4"/>
        <w:ind w:hanging="144"/>
        <w:rPr>
          <w:b/>
        </w:rPr>
      </w:pPr>
      <w:r w:rsidRPr="00574D23">
        <w:rPr>
          <w:b/>
        </w:rPr>
        <w:lastRenderedPageBreak/>
        <w:t xml:space="preserve">Interface: </w:t>
      </w:r>
      <w:proofErr w:type="spellStart"/>
      <w:r w:rsidRPr="00574D23">
        <w:rPr>
          <w:b/>
        </w:rPr>
        <w:t>MedicalExaminationProcess</w:t>
      </w:r>
      <w:proofErr w:type="spellEnd"/>
    </w:p>
    <w:p w14:paraId="73CEFB68" w14:textId="77777777"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D</w:t>
      </w:r>
      <w:r w:rsidRPr="00940F36">
        <w:rPr>
          <w:rFonts w:ascii="Times New Roman" w:hAnsi="Times New Roman" w:cs="Times New Roman"/>
          <w:b w:val="0"/>
          <w:bCs w:val="0"/>
        </w:rPr>
        <w:t xml:space="preserve">efine a set of </w:t>
      </w:r>
      <w:r>
        <w:rPr>
          <w:rFonts w:ascii="Times New Roman" w:hAnsi="Times New Roman" w:cs="Times New Roman"/>
          <w:b w:val="0"/>
          <w:bCs w:val="0"/>
          <w:i/>
        </w:rPr>
        <w:t>Medical Examination P</w:t>
      </w:r>
      <w:r w:rsidRPr="00940F36">
        <w:rPr>
          <w:rFonts w:ascii="Times New Roman" w:hAnsi="Times New Roman" w:cs="Times New Roman"/>
          <w:b w:val="0"/>
          <w:bCs w:val="0"/>
          <w:i/>
        </w:rPr>
        <w:t>rocess</w:t>
      </w:r>
      <w:r w:rsidRPr="00940F36">
        <w:rPr>
          <w:rFonts w:ascii="Times New Roman" w:hAnsi="Times New Roman" w:cs="Times New Roman"/>
          <w:b w:val="0"/>
          <w:bCs w:val="0"/>
        </w:rPr>
        <w:t>. Each class defines its o</w:t>
      </w:r>
      <w:r>
        <w:rPr>
          <w:rFonts w:ascii="Times New Roman" w:hAnsi="Times New Roman" w:cs="Times New Roman"/>
          <w:b w:val="0"/>
          <w:bCs w:val="0"/>
        </w:rPr>
        <w:t xml:space="preserve">wn </w:t>
      </w:r>
      <w:r>
        <w:rPr>
          <w:rFonts w:ascii="Times New Roman" w:hAnsi="Times New Roman" w:cs="Times New Roman"/>
          <w:b w:val="0"/>
          <w:bCs w:val="0"/>
          <w:i/>
        </w:rPr>
        <w:t>Medical Examination P</w:t>
      </w:r>
      <w:r w:rsidRPr="00940F36">
        <w:rPr>
          <w:rFonts w:ascii="Times New Roman" w:hAnsi="Times New Roman" w:cs="Times New Roman"/>
          <w:b w:val="0"/>
          <w:bCs w:val="0"/>
          <w:i/>
        </w:rPr>
        <w:t>rocess</w:t>
      </w:r>
      <w:r>
        <w:rPr>
          <w:rFonts w:ascii="Times New Roman" w:hAnsi="Times New Roman" w:cs="Times New Roman"/>
          <w:b w:val="0"/>
          <w:bCs w:val="0"/>
        </w:rPr>
        <w:t xml:space="preserve"> </w:t>
      </w:r>
      <w:r w:rsidRPr="00940F36">
        <w:rPr>
          <w:rFonts w:ascii="Times New Roman" w:hAnsi="Times New Roman" w:cs="Times New Roman"/>
          <w:b w:val="0"/>
          <w:bCs w:val="0"/>
        </w:rPr>
        <w:t>whose steps can be entirely different from each other.</w:t>
      </w:r>
    </w:p>
    <w:p w14:paraId="668FB9F8" w14:textId="77777777"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32DE3C3B" w14:textId="77777777" w:rsidR="00940F36" w:rsidRPr="006A57C1" w:rsidRDefault="00940F36" w:rsidP="00940F36">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12B974CF" w14:textId="77777777" w:rsidR="006A57C1" w:rsidRPr="006642C7" w:rsidRDefault="006A57C1" w:rsidP="006A57C1">
      <w:pPr>
        <w:tabs>
          <w:tab w:val="left" w:pos="1080"/>
        </w:tabs>
        <w:ind w:left="1080"/>
      </w:pPr>
    </w:p>
    <w:p w14:paraId="6FC2E6B6" w14:textId="77777777" w:rsidR="00940F36" w:rsidRDefault="00940F36" w:rsidP="00940F36">
      <w:pPr>
        <w:ind w:left="720"/>
      </w:pPr>
      <w:r>
        <w:t>Method Descriptions</w:t>
      </w:r>
    </w:p>
    <w:p w14:paraId="2319D931" w14:textId="77777777" w:rsidR="00940F36" w:rsidRDefault="00940F36" w:rsidP="00940F36">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940F36">
        <w:rPr>
          <w:rFonts w:ascii="Times New Roman" w:hAnsi="Times New Roman" w:cs="Times New Roman"/>
          <w:b w:val="0"/>
          <w:bCs w:val="0"/>
        </w:rPr>
        <w:t>ExaminePatient</w:t>
      </w:r>
      <w:proofErr w:type="spellEnd"/>
    </w:p>
    <w:p w14:paraId="31ADF70E"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79EBAE26" w14:textId="77777777" w:rsidR="003B1F58" w:rsidRDefault="00940F36"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6184CE61" w14:textId="77777777" w:rsidR="006A57C1" w:rsidRDefault="006A57C1" w:rsidP="00C04EC7">
      <w:pPr>
        <w:ind w:left="1080"/>
        <w:rPr>
          <w:rFonts w:ascii="Times New Roman" w:hAnsi="Times New Roman" w:cs="Times New Roman"/>
          <w:b w:val="0"/>
          <w:bCs w:val="0"/>
          <w:iCs/>
        </w:rPr>
      </w:pPr>
    </w:p>
    <w:p w14:paraId="3EEE52B4"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ProvideDiseaseInfo</w:t>
      </w:r>
      <w:proofErr w:type="spellEnd"/>
    </w:p>
    <w:p w14:paraId="57E799B5"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6B00982E"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10DB1E57" w14:textId="77777777" w:rsidR="006A57C1" w:rsidRDefault="006A57C1" w:rsidP="00C04EC7">
      <w:pPr>
        <w:ind w:left="1080"/>
        <w:rPr>
          <w:rFonts w:ascii="Times New Roman" w:hAnsi="Times New Roman" w:cs="Times New Roman"/>
          <w:b w:val="0"/>
          <w:bCs w:val="0"/>
          <w:iCs/>
        </w:rPr>
      </w:pPr>
    </w:p>
    <w:p w14:paraId="4127AC5F"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MakePrescription</w:t>
      </w:r>
      <w:proofErr w:type="spellEnd"/>
    </w:p>
    <w:p w14:paraId="2A0C9E44"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412063CE"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12A1AC28" w14:textId="77777777" w:rsidR="006A57C1" w:rsidRDefault="006A57C1" w:rsidP="00C04EC7">
      <w:pPr>
        <w:ind w:left="1080"/>
        <w:rPr>
          <w:rFonts w:ascii="Times New Roman" w:hAnsi="Times New Roman" w:cs="Times New Roman"/>
          <w:b w:val="0"/>
          <w:bCs w:val="0"/>
          <w:iCs/>
        </w:rPr>
      </w:pPr>
    </w:p>
    <w:p w14:paraId="5F563799"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MakeInvoice</w:t>
      </w:r>
      <w:proofErr w:type="spellEnd"/>
    </w:p>
    <w:p w14:paraId="099FC3D9"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51291873"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309BCB98" w14:textId="77777777" w:rsidR="006A57C1" w:rsidRDefault="006A57C1" w:rsidP="00C04EC7">
      <w:pPr>
        <w:ind w:left="1080"/>
        <w:rPr>
          <w:rFonts w:ascii="Times New Roman" w:hAnsi="Times New Roman" w:cs="Times New Roman"/>
          <w:b w:val="0"/>
          <w:bCs w:val="0"/>
          <w:iCs/>
        </w:rPr>
      </w:pPr>
    </w:p>
    <w:p w14:paraId="63DE5B8F"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SaveInvoice</w:t>
      </w:r>
      <w:proofErr w:type="spellEnd"/>
    </w:p>
    <w:p w14:paraId="646B78E1"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0A093A37" w14:textId="77777777" w:rsidR="00C04EC7" w:rsidRDefault="00C04EC7" w:rsidP="00C04EC7">
      <w:pPr>
        <w:ind w:left="1080"/>
        <w:rPr>
          <w:rFonts w:ascii="Times New Roman" w:hAnsi="Times New Roman" w:cs="Times New Roman"/>
          <w:b w:val="0"/>
          <w:bCs w:val="0"/>
          <w:iCs/>
        </w:rPr>
      </w:pPr>
      <w:r w:rsidRPr="00C04EC7">
        <w:rPr>
          <w:rFonts w:ascii="Times New Roman" w:hAnsi="Times New Roman" w:cs="Times New Roman"/>
          <w:b w:val="0"/>
          <w:bCs w:val="0"/>
        </w:rPr>
        <w:t>Return Type: void</w:t>
      </w:r>
    </w:p>
    <w:p w14:paraId="1F0B07BB" w14:textId="77777777" w:rsidR="00C04EC7" w:rsidRPr="00574D23" w:rsidRDefault="00C04EC7" w:rsidP="00574D23">
      <w:pPr>
        <w:pStyle w:val="Heading4"/>
        <w:ind w:hanging="144"/>
        <w:rPr>
          <w:b/>
        </w:rPr>
      </w:pPr>
      <w:r w:rsidRPr="00574D23">
        <w:rPr>
          <w:b/>
        </w:rPr>
        <w:t xml:space="preserve">Class: </w:t>
      </w:r>
      <w:r w:rsidR="000D0340">
        <w:rPr>
          <w:b/>
        </w:rPr>
        <w:t>Ophthalmology</w:t>
      </w:r>
    </w:p>
    <w:p w14:paraId="053449CF" w14:textId="77777777" w:rsidR="00C04EC7" w:rsidRDefault="00C04EC7" w:rsidP="00521DB9">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521DB9">
        <w:rPr>
          <w:rFonts w:ascii="Times New Roman" w:hAnsi="Times New Roman" w:cs="Times New Roman"/>
          <w:b w:val="0"/>
          <w:bCs w:val="0"/>
        </w:rPr>
        <w:t>to model the steps to perform Medical E</w:t>
      </w:r>
      <w:r w:rsidR="00521DB9" w:rsidRPr="00521DB9">
        <w:rPr>
          <w:rFonts w:ascii="Times New Roman" w:hAnsi="Times New Roman" w:cs="Times New Roman"/>
          <w:b w:val="0"/>
          <w:bCs w:val="0"/>
        </w:rPr>
        <w:t>xamina</w:t>
      </w:r>
      <w:r w:rsidR="000D0340">
        <w:rPr>
          <w:rFonts w:ascii="Times New Roman" w:hAnsi="Times New Roman" w:cs="Times New Roman"/>
          <w:b w:val="0"/>
          <w:bCs w:val="0"/>
        </w:rPr>
        <w:t>tions in ophthalmology</w:t>
      </w:r>
    </w:p>
    <w:p w14:paraId="42003881" w14:textId="77777777" w:rsidR="00C04EC7" w:rsidRDefault="00C04EC7" w:rsidP="00C04EC7">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1D849072" w14:textId="77777777" w:rsidR="00C04EC7" w:rsidRPr="006A57C1" w:rsidRDefault="00C04EC7" w:rsidP="00C04EC7">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01A62841" w14:textId="77777777" w:rsidR="006A57C1" w:rsidRDefault="006A57C1" w:rsidP="006A57C1">
      <w:pPr>
        <w:tabs>
          <w:tab w:val="left" w:pos="1080"/>
        </w:tabs>
        <w:ind w:left="1080"/>
      </w:pPr>
    </w:p>
    <w:p w14:paraId="5E62F9FD" w14:textId="77777777" w:rsidR="00C04EC7" w:rsidRPr="00D564D4" w:rsidRDefault="00C04EC7" w:rsidP="00C04EC7">
      <w:pPr>
        <w:ind w:left="720"/>
      </w:pPr>
      <w:r>
        <w:t>Attribute Descriptions</w:t>
      </w:r>
    </w:p>
    <w:p w14:paraId="161D377B" w14:textId="77777777" w:rsidR="00C04EC7" w:rsidRPr="00BA1A1E" w:rsidRDefault="00C04EC7" w:rsidP="00BA1A1E">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00521DB9" w:rsidRPr="00BA1A1E">
        <w:rPr>
          <w:rFonts w:ascii="Times New Roman" w:hAnsi="Times New Roman" w:cs="Times New Roman"/>
          <w:b w:val="0"/>
          <w:bCs w:val="0"/>
        </w:rPr>
        <w:t>ID_Doctor</w:t>
      </w:r>
      <w:proofErr w:type="spellEnd"/>
    </w:p>
    <w:p w14:paraId="79E61D15" w14:textId="77777777" w:rsidR="00C04EC7" w:rsidRPr="00D564D4" w:rsidRDefault="00C04EC7" w:rsidP="00C04EC7">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0BF69FB3" w14:textId="77777777"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Type: int</w:t>
      </w:r>
    </w:p>
    <w:p w14:paraId="0F594D41" w14:textId="77777777"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521DB9">
        <w:rPr>
          <w:rFonts w:ascii="Times New Roman" w:hAnsi="Times New Roman" w:cs="Times New Roman"/>
          <w:b w:val="0"/>
          <w:bCs w:val="0"/>
        </w:rPr>
        <w:t xml:space="preserve"> ID of doctor </w:t>
      </w:r>
      <w:r w:rsidR="000D0340">
        <w:rPr>
          <w:rFonts w:ascii="Times New Roman" w:hAnsi="Times New Roman" w:cs="Times New Roman"/>
          <w:b w:val="0"/>
          <w:bCs w:val="0"/>
        </w:rPr>
        <w:t>in ophthalmology</w:t>
      </w:r>
    </w:p>
    <w:p w14:paraId="6FF56511" w14:textId="77777777"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34332EB1" w14:textId="77777777" w:rsidR="006A57C1" w:rsidRDefault="006A57C1" w:rsidP="00C04EC7">
      <w:pPr>
        <w:ind w:left="1080"/>
        <w:rPr>
          <w:rFonts w:ascii="Times New Roman" w:hAnsi="Times New Roman" w:cs="Times New Roman"/>
          <w:b w:val="0"/>
          <w:bCs w:val="0"/>
          <w:i/>
          <w:iCs/>
        </w:rPr>
      </w:pPr>
    </w:p>
    <w:p w14:paraId="2A931D56" w14:textId="77777777" w:rsidR="00C04EC7" w:rsidRPr="00BA1A1E" w:rsidRDefault="00C04EC7" w:rsidP="00BA1A1E">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MedicalExamination</w:t>
      </w:r>
      <w:proofErr w:type="spellEnd"/>
    </w:p>
    <w:p w14:paraId="68D92855" w14:textId="77777777"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6DED38A4" w14:textId="77777777"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 xml:space="preserve">Type: </w:t>
      </w:r>
      <w:r w:rsidR="00BA1A1E">
        <w:rPr>
          <w:rFonts w:ascii="Times New Roman" w:hAnsi="Times New Roman" w:cs="Times New Roman"/>
          <w:b w:val="0"/>
          <w:bCs w:val="0"/>
        </w:rPr>
        <w:t>String</w:t>
      </w:r>
    </w:p>
    <w:p w14:paraId="40A2DDC5" w14:textId="77777777" w:rsidR="00BA1A1E"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BA1A1E">
        <w:rPr>
          <w:rFonts w:ascii="Times New Roman" w:hAnsi="Times New Roman" w:cs="Times New Roman"/>
          <w:b w:val="0"/>
          <w:bCs w:val="0"/>
        </w:rPr>
        <w:t xml:space="preserve"> S</w:t>
      </w:r>
      <w:r w:rsidR="00BA1A1E"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14:paraId="4322A183" w14:textId="77777777"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229AFB5A" w14:textId="77777777" w:rsidR="006A57C1" w:rsidRDefault="006A57C1" w:rsidP="00C04EC7">
      <w:pPr>
        <w:ind w:left="1080"/>
        <w:rPr>
          <w:rFonts w:ascii="Times New Roman" w:hAnsi="Times New Roman" w:cs="Times New Roman"/>
          <w:b w:val="0"/>
          <w:bCs w:val="0"/>
          <w:i/>
          <w:iCs/>
        </w:rPr>
      </w:pPr>
    </w:p>
    <w:p w14:paraId="2EA98097" w14:textId="77777777"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574D23">
        <w:rPr>
          <w:rFonts w:ascii="Times New Roman" w:hAnsi="Times New Roman" w:cs="Times New Roman"/>
          <w:b w:val="0"/>
          <w:bCs w:val="0"/>
        </w:rPr>
        <w:t>DiesaseInformation</w:t>
      </w:r>
      <w:proofErr w:type="spellEnd"/>
    </w:p>
    <w:p w14:paraId="37B6F2FA" w14:textId="77777777"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00943DA9"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14:paraId="520E31E4"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proofErr w:type="spellStart"/>
      <w:r>
        <w:rPr>
          <w:rFonts w:ascii="Times New Roman" w:hAnsi="Times New Roman" w:cs="Times New Roman"/>
          <w:b w:val="0"/>
          <w:bCs w:val="0"/>
        </w:rPr>
        <w:t>d</w:t>
      </w:r>
      <w:r w:rsidRPr="00574D23">
        <w:rPr>
          <w:rFonts w:ascii="Times New Roman" w:hAnsi="Times New Roman" w:cs="Times New Roman"/>
          <w:b w:val="0"/>
          <w:bCs w:val="0"/>
        </w:rPr>
        <w:t>i</w:t>
      </w:r>
      <w:r w:rsidR="00BC3D33">
        <w:rPr>
          <w:rFonts w:ascii="Times New Roman" w:hAnsi="Times New Roman" w:cs="Times New Roman"/>
          <w:b w:val="0"/>
          <w:bCs w:val="0"/>
        </w:rPr>
        <w:t>s</w:t>
      </w:r>
      <w:r w:rsidRPr="00574D23">
        <w:rPr>
          <w:rFonts w:ascii="Times New Roman" w:hAnsi="Times New Roman" w:cs="Times New Roman"/>
          <w:b w:val="0"/>
          <w:bCs w:val="0"/>
        </w:rPr>
        <w:t>esase</w:t>
      </w:r>
      <w:proofErr w:type="spellEnd"/>
      <w:r>
        <w:rPr>
          <w:rFonts w:ascii="Times New Roman" w:hAnsi="Times New Roman" w:cs="Times New Roman"/>
          <w:b w:val="0"/>
          <w:bCs w:val="0"/>
        </w:rPr>
        <w:t xml:space="preserve"> i</w:t>
      </w:r>
      <w:r w:rsidRPr="00574D23">
        <w:rPr>
          <w:rFonts w:ascii="Times New Roman" w:hAnsi="Times New Roman" w:cs="Times New Roman"/>
          <w:b w:val="0"/>
          <w:bCs w:val="0"/>
        </w:rPr>
        <w:t>nformation</w:t>
      </w:r>
    </w:p>
    <w:p w14:paraId="059CEC32" w14:textId="77777777" w:rsidR="00574D23" w:rsidRDefault="00574D23" w:rsidP="00574D23">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701DFC79" w14:textId="77777777" w:rsidR="006A57C1" w:rsidRDefault="006A57C1" w:rsidP="00574D23">
      <w:pPr>
        <w:ind w:left="1080"/>
        <w:rPr>
          <w:rFonts w:ascii="Times New Roman" w:hAnsi="Times New Roman" w:cs="Times New Roman"/>
          <w:b w:val="0"/>
          <w:bCs w:val="0"/>
          <w:i/>
          <w:iCs/>
        </w:rPr>
      </w:pPr>
    </w:p>
    <w:p w14:paraId="496BA4A5" w14:textId="77777777"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14:paraId="41981CFE" w14:textId="77777777"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039D07F4"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14:paraId="3A46E0A6"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14:paraId="4C25254F" w14:textId="77777777" w:rsidR="00574D23" w:rsidRDefault="00574D23" w:rsidP="00574D23">
      <w:pPr>
        <w:ind w:left="1080"/>
        <w:rPr>
          <w:rFonts w:ascii="Times New Roman" w:hAnsi="Times New Roman" w:cs="Times New Roman"/>
          <w:b w:val="0"/>
          <w:bCs w:val="0"/>
          <w:iCs/>
        </w:rPr>
      </w:pPr>
      <w:r>
        <w:rPr>
          <w:rFonts w:ascii="Times New Roman" w:hAnsi="Times New Roman" w:cs="Times New Roman"/>
          <w:b w:val="0"/>
          <w:bCs w:val="0"/>
        </w:rPr>
        <w:lastRenderedPageBreak/>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48151BD8" w14:textId="77777777" w:rsidR="006A57C1" w:rsidRDefault="006A57C1" w:rsidP="00574D23">
      <w:pPr>
        <w:ind w:left="1080"/>
        <w:rPr>
          <w:rFonts w:ascii="Times New Roman" w:hAnsi="Times New Roman" w:cs="Times New Roman"/>
          <w:b w:val="0"/>
          <w:bCs w:val="0"/>
          <w:i/>
          <w:iCs/>
        </w:rPr>
      </w:pPr>
    </w:p>
    <w:p w14:paraId="6CDA06A2" w14:textId="77777777" w:rsidR="00574D23" w:rsidRPr="00BA1A1E" w:rsidRDefault="00574D23" w:rsidP="00574D23">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14:paraId="033D548A" w14:textId="77777777" w:rsidR="00574D23" w:rsidRPr="00D564D4" w:rsidRDefault="00574D23" w:rsidP="00574D23">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62E0E3F5"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Type: String</w:t>
      </w:r>
    </w:p>
    <w:p w14:paraId="68962630" w14:textId="77777777" w:rsidR="00574D23" w:rsidRDefault="00574D23" w:rsidP="00574D23">
      <w:pPr>
        <w:ind w:left="1080"/>
        <w:rPr>
          <w:rFonts w:ascii="Times New Roman" w:hAnsi="Times New Roman" w:cs="Times New Roman"/>
          <w:b w:val="0"/>
          <w:bCs w:val="0"/>
        </w:rPr>
      </w:pPr>
      <w:r>
        <w:rPr>
          <w:rFonts w:ascii="Times New Roman" w:hAnsi="Times New Roman" w:cs="Times New Roman"/>
          <w:b w:val="0"/>
          <w:bCs w:val="0"/>
        </w:rPr>
        <w:t>Description: Invoice of patient</w:t>
      </w:r>
    </w:p>
    <w:p w14:paraId="6343FDC4" w14:textId="77777777" w:rsidR="00574D23" w:rsidRDefault="00574D23" w:rsidP="00574D23">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426B2B7C" w14:textId="77777777" w:rsidR="00C04EC7" w:rsidRPr="006642C7" w:rsidRDefault="00C04EC7" w:rsidP="00C04EC7">
      <w:pPr>
        <w:tabs>
          <w:tab w:val="left" w:pos="1080"/>
        </w:tabs>
        <w:ind w:left="1080"/>
      </w:pPr>
    </w:p>
    <w:p w14:paraId="24700160" w14:textId="77777777" w:rsidR="00C04EC7" w:rsidRDefault="00C04EC7" w:rsidP="00C04EC7">
      <w:pPr>
        <w:ind w:left="720"/>
      </w:pPr>
      <w:r>
        <w:t>Method Descriptions</w:t>
      </w:r>
    </w:p>
    <w:p w14:paraId="77F184BB" w14:textId="77777777" w:rsidR="00945595" w:rsidRDefault="00945595" w:rsidP="00945595">
      <w:pPr>
        <w:ind w:left="720"/>
        <w:rPr>
          <w:b w:val="0"/>
          <w:i/>
        </w:rPr>
      </w:pPr>
      <w:r>
        <w:rPr>
          <w:b w:val="0"/>
          <w:i/>
        </w:rPr>
        <w:t>Create, getters</w:t>
      </w:r>
      <w:r w:rsidR="00574D23" w:rsidRPr="00574D23">
        <w:rPr>
          <w:b w:val="0"/>
          <w:i/>
        </w:rPr>
        <w:t xml:space="preserve"> and </w:t>
      </w:r>
      <w:proofErr w:type="gramStart"/>
      <w:r w:rsidR="00574D23" w:rsidRPr="00574D23">
        <w:rPr>
          <w:b w:val="0"/>
          <w:i/>
        </w:rPr>
        <w:t>setter</w:t>
      </w:r>
      <w:r>
        <w:rPr>
          <w:b w:val="0"/>
          <w:i/>
        </w:rPr>
        <w:t>s</w:t>
      </w:r>
      <w:proofErr w:type="gramEnd"/>
      <w:r w:rsidR="00574D23" w:rsidRPr="00574D23">
        <w:rPr>
          <w:b w:val="0"/>
          <w:i/>
        </w:rPr>
        <w:t xml:space="preserve"> methods</w:t>
      </w:r>
    </w:p>
    <w:p w14:paraId="077DF75E" w14:textId="77777777" w:rsidR="006A57C1" w:rsidRDefault="006A57C1" w:rsidP="00945595">
      <w:pPr>
        <w:ind w:left="720"/>
        <w:rPr>
          <w:b w:val="0"/>
          <w:i/>
        </w:rPr>
      </w:pPr>
    </w:p>
    <w:p w14:paraId="06878753"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185F3B25"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186CB291" w14:textId="77777777" w:rsidR="006A57C1" w:rsidRPr="000D0340" w:rsidRDefault="00945595" w:rsidP="006A57C1">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1D0B1A07" w14:textId="77777777" w:rsidR="006A57C1" w:rsidRPr="000D0340" w:rsidRDefault="006A57C1"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4DF23E9B"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6158A5C3"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0DC016F"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32FBFC3"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49DC7DC5" w14:textId="77777777" w:rsidR="006A57C1" w:rsidRPr="000D0340" w:rsidRDefault="006A57C1" w:rsidP="006A57C1">
      <w:pPr>
        <w:ind w:left="1080"/>
        <w:rPr>
          <w:rFonts w:ascii="Times New Roman" w:hAnsi="Times New Roman" w:cs="Times New Roman"/>
          <w:b w:val="0"/>
          <w:bCs w:val="0"/>
          <w:iCs/>
        </w:rPr>
      </w:pPr>
    </w:p>
    <w:p w14:paraId="2AD1D7EB"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4F5514AF"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ab/>
      </w:r>
    </w:p>
    <w:p w14:paraId="0E074DE7"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49443F9B" w14:textId="77777777" w:rsidR="006A57C1" w:rsidRPr="000D0340" w:rsidRDefault="006A57C1" w:rsidP="00945595">
      <w:pPr>
        <w:ind w:left="1080"/>
        <w:rPr>
          <w:rFonts w:ascii="Times New Roman" w:hAnsi="Times New Roman" w:cs="Times New Roman"/>
          <w:b w:val="0"/>
          <w:bCs w:val="0"/>
          <w:iCs/>
        </w:rPr>
      </w:pPr>
    </w:p>
    <w:p w14:paraId="5A48E8FC"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3A1EF6EB"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50F37A60"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27AA8905"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54575DF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36BD45D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162E2DC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049E830F"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50169B88" w14:textId="77777777" w:rsidR="000D0340" w:rsidRPr="000D0340" w:rsidRDefault="000D0340" w:rsidP="000D0340">
      <w:pPr>
        <w:ind w:left="1080"/>
        <w:rPr>
          <w:rFonts w:ascii="Times New Roman" w:hAnsi="Times New Roman" w:cs="Times New Roman"/>
          <w:b w:val="0"/>
          <w:bCs w:val="0"/>
          <w:iCs/>
        </w:rPr>
      </w:pPr>
    </w:p>
    <w:p w14:paraId="0E599C6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1ED10544"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53C3B4E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15FEF7E7" w14:textId="77777777" w:rsidR="006A57C1" w:rsidRPr="000D0340" w:rsidRDefault="006A57C1" w:rsidP="00945595">
      <w:pPr>
        <w:ind w:left="1080"/>
        <w:rPr>
          <w:rFonts w:ascii="Times New Roman" w:hAnsi="Times New Roman" w:cs="Times New Roman"/>
          <w:b w:val="0"/>
          <w:bCs w:val="0"/>
          <w:iCs/>
        </w:rPr>
      </w:pPr>
    </w:p>
    <w:p w14:paraId="71791C6D"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4E4474B0"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333D5DC7"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54436CF7"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39B8191F"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66A8887C"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6A88EF2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224BEA3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5565E0AE" w14:textId="77777777" w:rsidR="000D0340" w:rsidRPr="000D0340" w:rsidRDefault="000D0340" w:rsidP="000D0340">
      <w:pPr>
        <w:ind w:left="1080"/>
        <w:rPr>
          <w:rFonts w:ascii="Times New Roman" w:hAnsi="Times New Roman" w:cs="Times New Roman"/>
          <w:b w:val="0"/>
          <w:bCs w:val="0"/>
          <w:iCs/>
        </w:rPr>
      </w:pPr>
    </w:p>
    <w:p w14:paraId="406947B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1F1A694"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4E9046D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0FFAA676" w14:textId="77777777" w:rsidR="006A57C1" w:rsidRPr="000D0340" w:rsidRDefault="006A57C1" w:rsidP="00945595">
      <w:pPr>
        <w:ind w:left="1080"/>
        <w:rPr>
          <w:rFonts w:ascii="Times New Roman" w:hAnsi="Times New Roman" w:cs="Times New Roman"/>
          <w:b w:val="0"/>
          <w:bCs w:val="0"/>
          <w:iCs/>
        </w:rPr>
      </w:pPr>
    </w:p>
    <w:p w14:paraId="1DD0B61D"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MakeInvoice</w:t>
      </w:r>
      <w:proofErr w:type="spellEnd"/>
    </w:p>
    <w:p w14:paraId="6AE747AE"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45B5D38C"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6B818D1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640E35B2"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102ECA3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6E0FECE0"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Attributes read/used:</w:t>
      </w:r>
      <w:r w:rsidRPr="000D0340">
        <w:rPr>
          <w:rFonts w:ascii="Times New Roman" w:hAnsi="Times New Roman" w:cs="Times New Roman"/>
          <w:b w:val="0"/>
          <w:bCs w:val="0"/>
          <w:iCs/>
        </w:rPr>
        <w:t xml:space="preserve"> </w:t>
      </w:r>
    </w:p>
    <w:p w14:paraId="73FF5238"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2502307F" w14:textId="77777777" w:rsidR="000D0340" w:rsidRPr="000D0340" w:rsidRDefault="000D0340" w:rsidP="000D0340">
      <w:pPr>
        <w:ind w:left="1080"/>
        <w:rPr>
          <w:rFonts w:ascii="Times New Roman" w:hAnsi="Times New Roman" w:cs="Times New Roman"/>
          <w:b w:val="0"/>
          <w:bCs w:val="0"/>
          <w:iCs/>
        </w:rPr>
      </w:pPr>
    </w:p>
    <w:p w14:paraId="600B3F3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A8615D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7500137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1EF8D2CB" w14:textId="77777777" w:rsidR="006A57C1" w:rsidRPr="000D0340" w:rsidRDefault="006A57C1" w:rsidP="00945595">
      <w:pPr>
        <w:ind w:left="1080"/>
        <w:rPr>
          <w:rFonts w:ascii="Times New Roman" w:hAnsi="Times New Roman" w:cs="Times New Roman"/>
          <w:b w:val="0"/>
          <w:bCs w:val="0"/>
          <w:iCs/>
        </w:rPr>
      </w:pPr>
    </w:p>
    <w:p w14:paraId="4ABB7FB3"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SaveInvoice</w:t>
      </w:r>
      <w:proofErr w:type="spellEnd"/>
    </w:p>
    <w:p w14:paraId="161EDA96"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38B456D4"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7973CE8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6AC787E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03B6A2C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108FAD1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72F054C5"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08F10EB8" w14:textId="77777777" w:rsidR="000D0340" w:rsidRPr="000D0340" w:rsidRDefault="000D0340" w:rsidP="000D0340">
      <w:pPr>
        <w:ind w:left="1080"/>
        <w:rPr>
          <w:rFonts w:ascii="Times New Roman" w:hAnsi="Times New Roman" w:cs="Times New Roman"/>
          <w:b w:val="0"/>
          <w:bCs w:val="0"/>
          <w:iCs/>
        </w:rPr>
      </w:pPr>
    </w:p>
    <w:p w14:paraId="22CE53C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6070D634"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63D66BB8"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33EF6216" w14:textId="77777777" w:rsidR="000D0340" w:rsidRPr="00574D23" w:rsidRDefault="000D0340" w:rsidP="000D0340">
      <w:pPr>
        <w:pStyle w:val="Heading4"/>
        <w:ind w:hanging="144"/>
        <w:rPr>
          <w:b/>
        </w:rPr>
      </w:pPr>
      <w:r w:rsidRPr="00574D23">
        <w:rPr>
          <w:b/>
        </w:rPr>
        <w:t>Class: Cardiology</w:t>
      </w:r>
    </w:p>
    <w:p w14:paraId="0192C395"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cardiology</w:t>
      </w:r>
    </w:p>
    <w:p w14:paraId="7665D995"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3C591AA6" w14:textId="77777777"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41601883" w14:textId="77777777" w:rsidR="000D0340" w:rsidRDefault="000D0340" w:rsidP="000D0340">
      <w:pPr>
        <w:tabs>
          <w:tab w:val="left" w:pos="1080"/>
        </w:tabs>
        <w:ind w:left="1080"/>
      </w:pPr>
    </w:p>
    <w:p w14:paraId="1E993B00" w14:textId="77777777" w:rsidR="000D0340" w:rsidRPr="00D564D4" w:rsidRDefault="000D0340" w:rsidP="000D0340">
      <w:pPr>
        <w:ind w:left="720"/>
      </w:pPr>
      <w:r>
        <w:t>Attribute Descriptions</w:t>
      </w:r>
    </w:p>
    <w:p w14:paraId="77792791" w14:textId="77777777"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ID_Doctor</w:t>
      </w:r>
      <w:proofErr w:type="spellEnd"/>
    </w:p>
    <w:p w14:paraId="7DEFEB32" w14:textId="77777777"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781ED160"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14:paraId="51534596"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cardiology</w:t>
      </w:r>
    </w:p>
    <w:p w14:paraId="02A1731F"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06CA27C2" w14:textId="77777777" w:rsidR="000D0340" w:rsidRDefault="000D0340" w:rsidP="000D0340">
      <w:pPr>
        <w:ind w:left="1080"/>
        <w:rPr>
          <w:rFonts w:ascii="Times New Roman" w:hAnsi="Times New Roman" w:cs="Times New Roman"/>
          <w:b w:val="0"/>
          <w:bCs w:val="0"/>
          <w:i/>
          <w:iCs/>
        </w:rPr>
      </w:pPr>
    </w:p>
    <w:p w14:paraId="1463F980" w14:textId="77777777"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MedicalExamination</w:t>
      </w:r>
      <w:proofErr w:type="spellEnd"/>
    </w:p>
    <w:p w14:paraId="5A675A90"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4A0A244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021FD2B4"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14:paraId="19E2FB5D"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33D1EC90" w14:textId="77777777" w:rsidR="000D0340" w:rsidRDefault="000D0340" w:rsidP="000D0340">
      <w:pPr>
        <w:ind w:left="1080"/>
        <w:rPr>
          <w:rFonts w:ascii="Times New Roman" w:hAnsi="Times New Roman" w:cs="Times New Roman"/>
          <w:b w:val="0"/>
          <w:bCs w:val="0"/>
          <w:i/>
          <w:iCs/>
        </w:rPr>
      </w:pPr>
    </w:p>
    <w:p w14:paraId="176D2FA0" w14:textId="77777777"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574D23">
        <w:rPr>
          <w:rFonts w:ascii="Times New Roman" w:hAnsi="Times New Roman" w:cs="Times New Roman"/>
          <w:b w:val="0"/>
          <w:bCs w:val="0"/>
        </w:rPr>
        <w:t>DiesaseInformation</w:t>
      </w:r>
      <w:proofErr w:type="spellEnd"/>
    </w:p>
    <w:p w14:paraId="52C8C266"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7AD6A283"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1725652B"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proofErr w:type="spellStart"/>
      <w:r>
        <w:rPr>
          <w:rFonts w:ascii="Times New Roman" w:hAnsi="Times New Roman" w:cs="Times New Roman"/>
          <w:b w:val="0"/>
          <w:bCs w:val="0"/>
        </w:rPr>
        <w:t>d</w:t>
      </w:r>
      <w:r w:rsidRPr="00574D23">
        <w:rPr>
          <w:rFonts w:ascii="Times New Roman" w:hAnsi="Times New Roman" w:cs="Times New Roman"/>
          <w:b w:val="0"/>
          <w:bCs w:val="0"/>
        </w:rPr>
        <w:t>iesase</w:t>
      </w:r>
      <w:proofErr w:type="spellEnd"/>
      <w:r>
        <w:rPr>
          <w:rFonts w:ascii="Times New Roman" w:hAnsi="Times New Roman" w:cs="Times New Roman"/>
          <w:b w:val="0"/>
          <w:bCs w:val="0"/>
        </w:rPr>
        <w:t xml:space="preserve"> i</w:t>
      </w:r>
      <w:r w:rsidRPr="00574D23">
        <w:rPr>
          <w:rFonts w:ascii="Times New Roman" w:hAnsi="Times New Roman" w:cs="Times New Roman"/>
          <w:b w:val="0"/>
          <w:bCs w:val="0"/>
        </w:rPr>
        <w:t>nformation</w:t>
      </w:r>
    </w:p>
    <w:p w14:paraId="10A6D38D"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6B0E9326" w14:textId="77777777" w:rsidR="000D0340" w:rsidRDefault="000D0340" w:rsidP="000D0340">
      <w:pPr>
        <w:ind w:left="1080"/>
        <w:rPr>
          <w:rFonts w:ascii="Times New Roman" w:hAnsi="Times New Roman" w:cs="Times New Roman"/>
          <w:b w:val="0"/>
          <w:bCs w:val="0"/>
          <w:i/>
          <w:iCs/>
        </w:rPr>
      </w:pPr>
    </w:p>
    <w:p w14:paraId="29300B39" w14:textId="77777777"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14:paraId="332B4B45"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1EF36D6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7BBA0D38"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14:paraId="2B9A0BA4"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4FBD5471" w14:textId="77777777" w:rsidR="000D0340" w:rsidRDefault="000D0340" w:rsidP="000D0340">
      <w:pPr>
        <w:ind w:left="1080"/>
        <w:rPr>
          <w:rFonts w:ascii="Times New Roman" w:hAnsi="Times New Roman" w:cs="Times New Roman"/>
          <w:b w:val="0"/>
          <w:bCs w:val="0"/>
          <w:i/>
          <w:iCs/>
        </w:rPr>
      </w:pPr>
    </w:p>
    <w:p w14:paraId="2D5D3FEE" w14:textId="77777777" w:rsidR="000D0340" w:rsidRPr="00BA1A1E" w:rsidRDefault="000D0340" w:rsidP="00BC3D33">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14:paraId="6D6A4EDF"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2260B0C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726BA8F9"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Invoice of patient</w:t>
      </w:r>
    </w:p>
    <w:p w14:paraId="273E4601" w14:textId="77777777" w:rsidR="000D0340" w:rsidRDefault="000D0340" w:rsidP="000D0340">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1B105D6C" w14:textId="77777777" w:rsidR="000D0340" w:rsidRPr="006642C7" w:rsidRDefault="000D0340" w:rsidP="000D0340">
      <w:pPr>
        <w:tabs>
          <w:tab w:val="left" w:pos="1080"/>
        </w:tabs>
        <w:ind w:left="1080"/>
      </w:pPr>
    </w:p>
    <w:p w14:paraId="5DDCAF88" w14:textId="77777777" w:rsidR="000D0340" w:rsidRDefault="000D0340" w:rsidP="000D0340">
      <w:pPr>
        <w:ind w:left="720"/>
      </w:pPr>
      <w:r>
        <w:t>Method Descriptions</w:t>
      </w:r>
    </w:p>
    <w:p w14:paraId="7646D031" w14:textId="77777777" w:rsidR="000D0340" w:rsidRDefault="000D0340" w:rsidP="000D0340">
      <w:pPr>
        <w:ind w:left="720"/>
        <w:rPr>
          <w:b w:val="0"/>
          <w:i/>
        </w:rPr>
      </w:pPr>
      <w:r>
        <w:rPr>
          <w:b w:val="0"/>
          <w:i/>
        </w:rPr>
        <w:t>Create, getters</w:t>
      </w:r>
      <w:r w:rsidRPr="00574D23">
        <w:rPr>
          <w:b w:val="0"/>
          <w:i/>
        </w:rPr>
        <w:t xml:space="preserve"> and </w:t>
      </w:r>
      <w:proofErr w:type="gramStart"/>
      <w:r w:rsidRPr="00574D23">
        <w:rPr>
          <w:b w:val="0"/>
          <w:i/>
        </w:rPr>
        <w:t>setter</w:t>
      </w:r>
      <w:r>
        <w:rPr>
          <w:b w:val="0"/>
          <w:i/>
        </w:rPr>
        <w:t>s</w:t>
      </w:r>
      <w:proofErr w:type="gramEnd"/>
      <w:r w:rsidRPr="00574D23">
        <w:rPr>
          <w:b w:val="0"/>
          <w:i/>
        </w:rPr>
        <w:t xml:space="preserve"> methods</w:t>
      </w:r>
    </w:p>
    <w:p w14:paraId="15ADD533" w14:textId="77777777" w:rsidR="000D0340" w:rsidRDefault="000D0340" w:rsidP="000D0340">
      <w:pPr>
        <w:ind w:left="720"/>
        <w:rPr>
          <w:b w:val="0"/>
          <w:i/>
        </w:rPr>
      </w:pPr>
    </w:p>
    <w:p w14:paraId="48D8C07F" w14:textId="77777777"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3E5DA01A"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28D3E8B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6493F4E5"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1B26E06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3D7C1993"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5CEDF8C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06E35C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0F12B9D7" w14:textId="77777777" w:rsidR="000D0340" w:rsidRPr="000D0340" w:rsidRDefault="000D0340" w:rsidP="000D0340">
      <w:pPr>
        <w:ind w:left="1080"/>
        <w:rPr>
          <w:rFonts w:ascii="Times New Roman" w:hAnsi="Times New Roman" w:cs="Times New Roman"/>
          <w:b w:val="0"/>
          <w:bCs w:val="0"/>
          <w:iCs/>
        </w:rPr>
      </w:pPr>
    </w:p>
    <w:p w14:paraId="5C7021B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54C9E3DC"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6037573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4619F98D" w14:textId="77777777" w:rsidR="000D0340" w:rsidRPr="000D0340" w:rsidRDefault="000D0340" w:rsidP="000D0340">
      <w:pPr>
        <w:ind w:left="1080"/>
        <w:rPr>
          <w:rFonts w:ascii="Times New Roman" w:hAnsi="Times New Roman" w:cs="Times New Roman"/>
          <w:b w:val="0"/>
          <w:bCs w:val="0"/>
          <w:iCs/>
        </w:rPr>
      </w:pPr>
    </w:p>
    <w:p w14:paraId="6D8779E0" w14:textId="77777777"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015B768C"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2CDF8931"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169ED65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6691E67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06443CE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02E1A39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254DB5B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3142045B" w14:textId="77777777" w:rsidR="000D0340" w:rsidRPr="000D0340" w:rsidRDefault="000D0340" w:rsidP="000D0340">
      <w:pPr>
        <w:ind w:left="1080"/>
        <w:rPr>
          <w:rFonts w:ascii="Times New Roman" w:hAnsi="Times New Roman" w:cs="Times New Roman"/>
          <w:b w:val="0"/>
          <w:bCs w:val="0"/>
          <w:iCs/>
        </w:rPr>
      </w:pPr>
    </w:p>
    <w:p w14:paraId="4CADE8B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46C6275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3ADF696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7DA79FE" w14:textId="77777777" w:rsidR="000D0340" w:rsidRPr="000D0340" w:rsidRDefault="000D0340" w:rsidP="000D0340">
      <w:pPr>
        <w:ind w:left="1080"/>
        <w:rPr>
          <w:rFonts w:ascii="Times New Roman" w:hAnsi="Times New Roman" w:cs="Times New Roman"/>
          <w:b w:val="0"/>
          <w:bCs w:val="0"/>
          <w:iCs/>
        </w:rPr>
      </w:pPr>
    </w:p>
    <w:p w14:paraId="0386D141" w14:textId="77777777"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66166521"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04329DE0"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24DF49A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25197D1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5DE1752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D58858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806770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6B107D10" w14:textId="77777777" w:rsidR="000D0340" w:rsidRPr="000D0340" w:rsidRDefault="000D0340" w:rsidP="000D0340">
      <w:pPr>
        <w:ind w:left="1080"/>
        <w:rPr>
          <w:rFonts w:ascii="Times New Roman" w:hAnsi="Times New Roman" w:cs="Times New Roman"/>
          <w:b w:val="0"/>
          <w:bCs w:val="0"/>
          <w:iCs/>
        </w:rPr>
      </w:pPr>
    </w:p>
    <w:p w14:paraId="729AB9E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34DA02AC"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2AA545C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1735743" w14:textId="77777777" w:rsidR="000D0340" w:rsidRPr="000D0340" w:rsidRDefault="000D0340" w:rsidP="000D0340">
      <w:pPr>
        <w:ind w:left="1080"/>
        <w:rPr>
          <w:rFonts w:ascii="Times New Roman" w:hAnsi="Times New Roman" w:cs="Times New Roman"/>
          <w:b w:val="0"/>
          <w:bCs w:val="0"/>
          <w:iCs/>
        </w:rPr>
      </w:pPr>
    </w:p>
    <w:p w14:paraId="60E76900" w14:textId="77777777"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MakeInvoice</w:t>
      </w:r>
      <w:proofErr w:type="spellEnd"/>
    </w:p>
    <w:p w14:paraId="28B3FFAA"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1C63EE5B"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40BBEB7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0445A00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7E191E4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4ABA605"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680CDD0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5087BC11" w14:textId="77777777" w:rsidR="000D0340" w:rsidRPr="000D0340" w:rsidRDefault="000D0340" w:rsidP="000D0340">
      <w:pPr>
        <w:ind w:left="1080"/>
        <w:rPr>
          <w:rFonts w:ascii="Times New Roman" w:hAnsi="Times New Roman" w:cs="Times New Roman"/>
          <w:b w:val="0"/>
          <w:bCs w:val="0"/>
          <w:iCs/>
        </w:rPr>
      </w:pPr>
    </w:p>
    <w:p w14:paraId="0246BB4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6E8C8516"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1FDA9076"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1EE4C5D4" w14:textId="77777777" w:rsidR="000D0340" w:rsidRPr="000D0340" w:rsidRDefault="000D0340" w:rsidP="000D0340">
      <w:pPr>
        <w:ind w:left="1080"/>
        <w:rPr>
          <w:rFonts w:ascii="Times New Roman" w:hAnsi="Times New Roman" w:cs="Times New Roman"/>
          <w:b w:val="0"/>
          <w:bCs w:val="0"/>
          <w:iCs/>
        </w:rPr>
      </w:pPr>
    </w:p>
    <w:p w14:paraId="49860A04" w14:textId="77777777" w:rsidR="000D0340" w:rsidRPr="000D0340" w:rsidRDefault="000D0340" w:rsidP="00BC3D33">
      <w:pPr>
        <w:pStyle w:val="ListParagraph"/>
        <w:numPr>
          <w:ilvl w:val="0"/>
          <w:numId w:val="33"/>
        </w:numPr>
        <w:tabs>
          <w:tab w:val="left" w:pos="1080"/>
        </w:tabs>
        <w:rPr>
          <w:rFonts w:ascii="Times New Roman" w:hAnsi="Times New Roman" w:cs="Times New Roman"/>
          <w:b w:val="0"/>
          <w:bCs w:val="0"/>
        </w:rPr>
      </w:pPr>
      <w:r w:rsidRPr="000D0340">
        <w:rPr>
          <w:rFonts w:ascii="Times New Roman" w:hAnsi="Times New Roman" w:cs="Times New Roman"/>
          <w:b w:val="0"/>
          <w:bCs w:val="0"/>
        </w:rPr>
        <w:lastRenderedPageBreak/>
        <w:t xml:space="preserve">Method: </w:t>
      </w:r>
      <w:proofErr w:type="spellStart"/>
      <w:r w:rsidRPr="000D0340">
        <w:rPr>
          <w:rFonts w:ascii="Times New Roman" w:hAnsi="Times New Roman" w:cs="Times New Roman"/>
          <w:b w:val="0"/>
          <w:bCs w:val="0"/>
        </w:rPr>
        <w:t>SaveInvoice</w:t>
      </w:r>
      <w:proofErr w:type="spellEnd"/>
    </w:p>
    <w:p w14:paraId="363B178A"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1402EC0B"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4F260C7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01B9A427"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49DB1AF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5A796A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94AA835"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0023CDB4" w14:textId="77777777" w:rsidR="000D0340" w:rsidRPr="000D0340" w:rsidRDefault="000D0340" w:rsidP="000D0340">
      <w:pPr>
        <w:ind w:left="1080"/>
        <w:rPr>
          <w:rFonts w:ascii="Times New Roman" w:hAnsi="Times New Roman" w:cs="Times New Roman"/>
          <w:b w:val="0"/>
          <w:bCs w:val="0"/>
          <w:iCs/>
        </w:rPr>
      </w:pPr>
    </w:p>
    <w:p w14:paraId="78971AB3"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57E83A97"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031C9AEF"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7B7081C3" w14:textId="77777777" w:rsidR="000D0340" w:rsidRPr="00574D23" w:rsidRDefault="000D0340" w:rsidP="000D0340">
      <w:pPr>
        <w:pStyle w:val="Heading4"/>
        <w:ind w:hanging="144"/>
        <w:rPr>
          <w:b/>
        </w:rPr>
      </w:pPr>
      <w:r w:rsidRPr="00574D23">
        <w:rPr>
          <w:b/>
        </w:rPr>
        <w:t xml:space="preserve">Class: </w:t>
      </w:r>
      <w:r>
        <w:rPr>
          <w:b/>
        </w:rPr>
        <w:t>Gastroenterology</w:t>
      </w:r>
    </w:p>
    <w:p w14:paraId="262F05DD"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gastroenterology</w:t>
      </w:r>
    </w:p>
    <w:p w14:paraId="7500A89A"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35511A6D" w14:textId="77777777"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036F9274" w14:textId="77777777" w:rsidR="000D0340" w:rsidRDefault="000D0340" w:rsidP="000D0340">
      <w:pPr>
        <w:tabs>
          <w:tab w:val="left" w:pos="1080"/>
        </w:tabs>
        <w:ind w:left="1080"/>
      </w:pPr>
    </w:p>
    <w:p w14:paraId="6A523139" w14:textId="77777777" w:rsidR="000D0340" w:rsidRPr="00D564D4" w:rsidRDefault="000D0340" w:rsidP="000D0340">
      <w:pPr>
        <w:ind w:left="720"/>
      </w:pPr>
      <w:r>
        <w:t>Attribute Descriptions</w:t>
      </w:r>
    </w:p>
    <w:p w14:paraId="6E3743AD" w14:textId="77777777"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ID_Doctor</w:t>
      </w:r>
      <w:proofErr w:type="spellEnd"/>
    </w:p>
    <w:p w14:paraId="592C3A3C" w14:textId="77777777"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10C2E957"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14:paraId="207E6468"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gastroenterology</w:t>
      </w:r>
    </w:p>
    <w:p w14:paraId="2BDEAD4B"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18AAE2FA" w14:textId="77777777" w:rsidR="000D0340" w:rsidRDefault="000D0340" w:rsidP="000D0340">
      <w:pPr>
        <w:ind w:left="1080"/>
        <w:rPr>
          <w:rFonts w:ascii="Times New Roman" w:hAnsi="Times New Roman" w:cs="Times New Roman"/>
          <w:b w:val="0"/>
          <w:bCs w:val="0"/>
          <w:i/>
          <w:iCs/>
        </w:rPr>
      </w:pPr>
    </w:p>
    <w:p w14:paraId="6ED2444B" w14:textId="77777777"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MedicalExamination</w:t>
      </w:r>
      <w:proofErr w:type="spellEnd"/>
    </w:p>
    <w:p w14:paraId="1392E949"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060C48B3"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204DB0D4"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14:paraId="5F857886"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1E6D9FC6" w14:textId="77777777" w:rsidR="000D0340" w:rsidRDefault="000D0340" w:rsidP="000D0340">
      <w:pPr>
        <w:ind w:left="1080"/>
        <w:rPr>
          <w:rFonts w:ascii="Times New Roman" w:hAnsi="Times New Roman" w:cs="Times New Roman"/>
          <w:b w:val="0"/>
          <w:bCs w:val="0"/>
          <w:i/>
          <w:iCs/>
        </w:rPr>
      </w:pPr>
    </w:p>
    <w:p w14:paraId="6E972267" w14:textId="77777777"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574D23">
        <w:rPr>
          <w:rFonts w:ascii="Times New Roman" w:hAnsi="Times New Roman" w:cs="Times New Roman"/>
          <w:b w:val="0"/>
          <w:bCs w:val="0"/>
        </w:rPr>
        <w:t>DiesaseInformation</w:t>
      </w:r>
      <w:proofErr w:type="spellEnd"/>
    </w:p>
    <w:p w14:paraId="370FC174"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727D58AD"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4DBFE75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proofErr w:type="spellStart"/>
      <w:r>
        <w:rPr>
          <w:rFonts w:ascii="Times New Roman" w:hAnsi="Times New Roman" w:cs="Times New Roman"/>
          <w:b w:val="0"/>
          <w:bCs w:val="0"/>
        </w:rPr>
        <w:t>d</w:t>
      </w:r>
      <w:r w:rsidRPr="00574D23">
        <w:rPr>
          <w:rFonts w:ascii="Times New Roman" w:hAnsi="Times New Roman" w:cs="Times New Roman"/>
          <w:b w:val="0"/>
          <w:bCs w:val="0"/>
        </w:rPr>
        <w:t>i</w:t>
      </w:r>
      <w:r w:rsidR="00BC3D33">
        <w:rPr>
          <w:rFonts w:ascii="Times New Roman" w:hAnsi="Times New Roman" w:cs="Times New Roman"/>
          <w:b w:val="0"/>
          <w:bCs w:val="0"/>
        </w:rPr>
        <w:t>s</w:t>
      </w:r>
      <w:r w:rsidRPr="00574D23">
        <w:rPr>
          <w:rFonts w:ascii="Times New Roman" w:hAnsi="Times New Roman" w:cs="Times New Roman"/>
          <w:b w:val="0"/>
          <w:bCs w:val="0"/>
        </w:rPr>
        <w:t>esase</w:t>
      </w:r>
      <w:proofErr w:type="spellEnd"/>
      <w:r>
        <w:rPr>
          <w:rFonts w:ascii="Times New Roman" w:hAnsi="Times New Roman" w:cs="Times New Roman"/>
          <w:b w:val="0"/>
          <w:bCs w:val="0"/>
        </w:rPr>
        <w:t xml:space="preserve"> i</w:t>
      </w:r>
      <w:r w:rsidRPr="00574D23">
        <w:rPr>
          <w:rFonts w:ascii="Times New Roman" w:hAnsi="Times New Roman" w:cs="Times New Roman"/>
          <w:b w:val="0"/>
          <w:bCs w:val="0"/>
        </w:rPr>
        <w:t>nformation</w:t>
      </w:r>
    </w:p>
    <w:p w14:paraId="561C1189"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0DD98F70" w14:textId="77777777" w:rsidR="000D0340" w:rsidRDefault="000D0340" w:rsidP="000D0340">
      <w:pPr>
        <w:ind w:left="1080"/>
        <w:rPr>
          <w:rFonts w:ascii="Times New Roman" w:hAnsi="Times New Roman" w:cs="Times New Roman"/>
          <w:b w:val="0"/>
          <w:bCs w:val="0"/>
          <w:i/>
          <w:iCs/>
        </w:rPr>
      </w:pPr>
    </w:p>
    <w:p w14:paraId="6E6066EB" w14:textId="77777777"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14:paraId="03593E29"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11B256E1"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01BBC11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14:paraId="1AEC6B66"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7AE0F72E" w14:textId="77777777" w:rsidR="000D0340" w:rsidRDefault="000D0340" w:rsidP="000D0340">
      <w:pPr>
        <w:ind w:left="1080"/>
        <w:rPr>
          <w:rFonts w:ascii="Times New Roman" w:hAnsi="Times New Roman" w:cs="Times New Roman"/>
          <w:b w:val="0"/>
          <w:bCs w:val="0"/>
          <w:i/>
          <w:iCs/>
        </w:rPr>
      </w:pPr>
    </w:p>
    <w:p w14:paraId="2377895D" w14:textId="77777777" w:rsidR="000D0340" w:rsidRPr="00BA1A1E" w:rsidRDefault="000D0340" w:rsidP="00BC3D33">
      <w:pPr>
        <w:pStyle w:val="ListParagraph"/>
        <w:numPr>
          <w:ilvl w:val="0"/>
          <w:numId w:val="34"/>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14:paraId="3BDD6CC2" w14:textId="77777777" w:rsidR="000D0340" w:rsidRPr="00D564D4" w:rsidRDefault="000D0340" w:rsidP="000D0340">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38A21C41"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String</w:t>
      </w:r>
    </w:p>
    <w:p w14:paraId="3E22B1EB"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Invoice of patient</w:t>
      </w:r>
    </w:p>
    <w:p w14:paraId="54106913" w14:textId="77777777" w:rsidR="000D0340" w:rsidRDefault="000D0340" w:rsidP="000D0340">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149BDC8A" w14:textId="77777777" w:rsidR="000D0340" w:rsidRPr="006642C7" w:rsidRDefault="000D0340" w:rsidP="000D0340">
      <w:pPr>
        <w:tabs>
          <w:tab w:val="left" w:pos="1080"/>
        </w:tabs>
        <w:ind w:left="1080"/>
      </w:pPr>
    </w:p>
    <w:p w14:paraId="3A685D6B" w14:textId="77777777" w:rsidR="000D0340" w:rsidRDefault="000D0340" w:rsidP="000D0340">
      <w:pPr>
        <w:ind w:left="720"/>
      </w:pPr>
      <w:r>
        <w:t>Method Descriptions</w:t>
      </w:r>
    </w:p>
    <w:p w14:paraId="50D4B00E" w14:textId="77777777" w:rsidR="000D0340" w:rsidRDefault="000D0340" w:rsidP="000D0340">
      <w:pPr>
        <w:ind w:left="720"/>
        <w:rPr>
          <w:b w:val="0"/>
          <w:i/>
        </w:rPr>
      </w:pPr>
      <w:r>
        <w:rPr>
          <w:b w:val="0"/>
          <w:i/>
        </w:rPr>
        <w:t>Create, getters</w:t>
      </w:r>
      <w:r w:rsidRPr="00574D23">
        <w:rPr>
          <w:b w:val="0"/>
          <w:i/>
        </w:rPr>
        <w:t xml:space="preserve"> and </w:t>
      </w:r>
      <w:proofErr w:type="gramStart"/>
      <w:r w:rsidRPr="00574D23">
        <w:rPr>
          <w:b w:val="0"/>
          <w:i/>
        </w:rPr>
        <w:t>setter</w:t>
      </w:r>
      <w:r>
        <w:rPr>
          <w:b w:val="0"/>
          <w:i/>
        </w:rPr>
        <w:t>s</w:t>
      </w:r>
      <w:proofErr w:type="gramEnd"/>
      <w:r w:rsidRPr="00574D23">
        <w:rPr>
          <w:b w:val="0"/>
          <w:i/>
        </w:rPr>
        <w:t xml:space="preserve"> methods</w:t>
      </w:r>
    </w:p>
    <w:p w14:paraId="0A72EF4B" w14:textId="77777777" w:rsidR="000D0340" w:rsidRDefault="000D0340" w:rsidP="000D0340">
      <w:pPr>
        <w:ind w:left="720"/>
        <w:rPr>
          <w:b w:val="0"/>
          <w:i/>
        </w:rPr>
      </w:pPr>
    </w:p>
    <w:p w14:paraId="7652BA6E" w14:textId="77777777"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5EC6F1EA"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113B83D7"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333D7CD0"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Parameters:</w:t>
      </w:r>
      <w:r w:rsidRPr="000D0340">
        <w:rPr>
          <w:rFonts w:ascii="Times New Roman" w:hAnsi="Times New Roman" w:cs="Times New Roman"/>
          <w:b w:val="0"/>
          <w:bCs w:val="0"/>
          <w:iCs/>
        </w:rPr>
        <w:t xml:space="preserve"> </w:t>
      </w:r>
    </w:p>
    <w:p w14:paraId="58EA09C2"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25853B4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034010E7"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4BD515E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48B72527" w14:textId="77777777" w:rsidR="000D0340" w:rsidRPr="000D0340" w:rsidRDefault="000D0340" w:rsidP="000D0340">
      <w:pPr>
        <w:ind w:left="1080"/>
        <w:rPr>
          <w:rFonts w:ascii="Times New Roman" w:hAnsi="Times New Roman" w:cs="Times New Roman"/>
          <w:b w:val="0"/>
          <w:bCs w:val="0"/>
          <w:iCs/>
        </w:rPr>
      </w:pPr>
    </w:p>
    <w:p w14:paraId="351923E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08353D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69347A2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1D3E3D13" w14:textId="77777777" w:rsidR="000D0340" w:rsidRPr="000D0340" w:rsidRDefault="000D0340" w:rsidP="000D0340">
      <w:pPr>
        <w:ind w:left="1080"/>
        <w:rPr>
          <w:rFonts w:ascii="Times New Roman" w:hAnsi="Times New Roman" w:cs="Times New Roman"/>
          <w:b w:val="0"/>
          <w:bCs w:val="0"/>
          <w:iCs/>
        </w:rPr>
      </w:pPr>
    </w:p>
    <w:p w14:paraId="77B9C9C1" w14:textId="77777777"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2D7DF8BC"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54BC1571"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4E8F8563"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72FD120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71A9D2C3"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1B07677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06193E57"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1179379F" w14:textId="77777777" w:rsidR="000D0340" w:rsidRPr="000D0340" w:rsidRDefault="000D0340" w:rsidP="000D0340">
      <w:pPr>
        <w:ind w:left="1080"/>
        <w:rPr>
          <w:rFonts w:ascii="Times New Roman" w:hAnsi="Times New Roman" w:cs="Times New Roman"/>
          <w:b w:val="0"/>
          <w:bCs w:val="0"/>
          <w:iCs/>
        </w:rPr>
      </w:pPr>
    </w:p>
    <w:p w14:paraId="72578216"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2267018"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37A703FD"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1D50CE63" w14:textId="77777777" w:rsidR="000D0340" w:rsidRPr="000D0340" w:rsidRDefault="000D0340" w:rsidP="000D0340">
      <w:pPr>
        <w:ind w:left="1080"/>
        <w:rPr>
          <w:rFonts w:ascii="Times New Roman" w:hAnsi="Times New Roman" w:cs="Times New Roman"/>
          <w:b w:val="0"/>
          <w:bCs w:val="0"/>
          <w:iCs/>
        </w:rPr>
      </w:pPr>
    </w:p>
    <w:p w14:paraId="400A7EC3" w14:textId="77777777"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6DADCDA9"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3FB7CFE5"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09AF55A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26753911"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7A1AF566"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7453B0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5F711E7"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62769CF6" w14:textId="77777777" w:rsidR="000D0340" w:rsidRPr="000D0340" w:rsidRDefault="000D0340" w:rsidP="000D0340">
      <w:pPr>
        <w:ind w:left="1080"/>
        <w:rPr>
          <w:rFonts w:ascii="Times New Roman" w:hAnsi="Times New Roman" w:cs="Times New Roman"/>
          <w:b w:val="0"/>
          <w:bCs w:val="0"/>
          <w:iCs/>
        </w:rPr>
      </w:pPr>
    </w:p>
    <w:p w14:paraId="7B70859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6C21E91"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001B6E6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37664094" w14:textId="77777777" w:rsidR="000D0340" w:rsidRPr="000D0340" w:rsidRDefault="000D0340" w:rsidP="000D0340">
      <w:pPr>
        <w:ind w:left="1080"/>
        <w:rPr>
          <w:rFonts w:ascii="Times New Roman" w:hAnsi="Times New Roman" w:cs="Times New Roman"/>
          <w:b w:val="0"/>
          <w:bCs w:val="0"/>
          <w:iCs/>
        </w:rPr>
      </w:pPr>
    </w:p>
    <w:p w14:paraId="68C8303A" w14:textId="77777777"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MakeInvoice</w:t>
      </w:r>
      <w:proofErr w:type="spellEnd"/>
    </w:p>
    <w:p w14:paraId="62EF0DB7"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07EE0DDC"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5296655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6EBBCD0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35B60F8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47EF46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571FF8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716408FF" w14:textId="77777777" w:rsidR="000D0340" w:rsidRPr="000D0340" w:rsidRDefault="000D0340" w:rsidP="000D0340">
      <w:pPr>
        <w:ind w:left="1080"/>
        <w:rPr>
          <w:rFonts w:ascii="Times New Roman" w:hAnsi="Times New Roman" w:cs="Times New Roman"/>
          <w:b w:val="0"/>
          <w:bCs w:val="0"/>
          <w:iCs/>
        </w:rPr>
      </w:pPr>
    </w:p>
    <w:p w14:paraId="25BA189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6F4F5A82"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525029C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685ECD1E" w14:textId="77777777" w:rsidR="000D0340" w:rsidRPr="000D0340" w:rsidRDefault="000D0340" w:rsidP="000D0340">
      <w:pPr>
        <w:ind w:left="1080"/>
        <w:rPr>
          <w:rFonts w:ascii="Times New Roman" w:hAnsi="Times New Roman" w:cs="Times New Roman"/>
          <w:b w:val="0"/>
          <w:bCs w:val="0"/>
          <w:iCs/>
        </w:rPr>
      </w:pPr>
    </w:p>
    <w:p w14:paraId="17EFE958" w14:textId="77777777" w:rsidR="000D0340" w:rsidRPr="000D0340" w:rsidRDefault="000D0340" w:rsidP="00BC3D33">
      <w:pPr>
        <w:pStyle w:val="ListParagraph"/>
        <w:numPr>
          <w:ilvl w:val="0"/>
          <w:numId w:val="35"/>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SaveInvoice</w:t>
      </w:r>
      <w:proofErr w:type="spellEnd"/>
    </w:p>
    <w:p w14:paraId="69D78898"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0CA00ED5"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7365AC2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1E8A963C"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45B240A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6267441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2EAC4F78"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lastRenderedPageBreak/>
        <w:t>Methods called:</w:t>
      </w:r>
      <w:r w:rsidRPr="000D0340">
        <w:rPr>
          <w:rFonts w:ascii="Times New Roman" w:hAnsi="Times New Roman" w:cs="Times New Roman"/>
          <w:b w:val="0"/>
          <w:bCs w:val="0"/>
          <w:iCs/>
        </w:rPr>
        <w:t xml:space="preserve"> </w:t>
      </w:r>
    </w:p>
    <w:p w14:paraId="23718703" w14:textId="77777777" w:rsidR="000D0340" w:rsidRPr="000D0340" w:rsidRDefault="000D0340" w:rsidP="000D0340">
      <w:pPr>
        <w:ind w:left="1080"/>
        <w:rPr>
          <w:rFonts w:ascii="Times New Roman" w:hAnsi="Times New Roman" w:cs="Times New Roman"/>
          <w:b w:val="0"/>
          <w:bCs w:val="0"/>
          <w:iCs/>
        </w:rPr>
      </w:pPr>
    </w:p>
    <w:p w14:paraId="55553E7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4249C31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22CEA9EB" w14:textId="77777777" w:rsidR="000D0340" w:rsidRPr="00945595"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Test case:</w:t>
      </w:r>
    </w:p>
    <w:p w14:paraId="6D595E4E" w14:textId="77777777" w:rsidR="000D0340" w:rsidRPr="00945595" w:rsidRDefault="000D0340" w:rsidP="000D0340">
      <w:pPr>
        <w:ind w:left="1080"/>
        <w:rPr>
          <w:rFonts w:ascii="Times New Roman" w:hAnsi="Times New Roman" w:cs="Times New Roman"/>
          <w:b w:val="0"/>
          <w:bCs w:val="0"/>
          <w:iCs/>
        </w:rPr>
      </w:pPr>
    </w:p>
    <w:p w14:paraId="1883D08C" w14:textId="77777777" w:rsidR="000D0340" w:rsidRPr="00945595" w:rsidRDefault="000D0340" w:rsidP="000D0340">
      <w:pPr>
        <w:ind w:left="1080"/>
        <w:rPr>
          <w:rFonts w:ascii="Times New Roman" w:hAnsi="Times New Roman" w:cs="Times New Roman"/>
          <w:b w:val="0"/>
          <w:bCs w:val="0"/>
          <w:iCs/>
        </w:rPr>
      </w:pPr>
    </w:p>
    <w:p w14:paraId="13E4483B" w14:textId="77777777" w:rsidR="00BA1A1E" w:rsidRPr="00BA1A1E" w:rsidRDefault="00BA1A1E" w:rsidP="00BA1A1E">
      <w:pPr>
        <w:ind w:left="1080"/>
        <w:rPr>
          <w:rFonts w:ascii="Times New Roman" w:hAnsi="Times New Roman" w:cs="Times New Roman"/>
          <w:b w:val="0"/>
          <w:bCs w:val="0"/>
        </w:rPr>
      </w:pPr>
    </w:p>
    <w:p w14:paraId="37B3A9D8" w14:textId="77777777" w:rsidR="005571D8" w:rsidRDefault="003B1F58" w:rsidP="00BA1A1E">
      <w:pPr>
        <w:pStyle w:val="Heading2"/>
        <w:numPr>
          <w:ilvl w:val="0"/>
          <w:numId w:val="29"/>
        </w:numPr>
      </w:pPr>
      <w:bookmarkStart w:id="7" w:name="_Toc57042121"/>
      <w:r w:rsidRPr="00BA1A1E">
        <w:t>Consequence</w:t>
      </w:r>
      <w:bookmarkEnd w:id="7"/>
      <w:r w:rsidRPr="00BA1A1E">
        <w:t xml:space="preserve"> </w:t>
      </w:r>
    </w:p>
    <w:p w14:paraId="028795F8" w14:textId="77777777" w:rsidR="00B353DA" w:rsidRDefault="00B353DA" w:rsidP="00756B31">
      <w:pPr>
        <w:pStyle w:val="ListParagraph"/>
        <w:numPr>
          <w:ilvl w:val="0"/>
          <w:numId w:val="17"/>
        </w:numPr>
        <w:rPr>
          <w:b w:val="0"/>
        </w:rPr>
      </w:pPr>
      <w:r w:rsidRPr="0085248F">
        <w:rPr>
          <w:b w:val="0"/>
        </w:rPr>
        <w:t>Easily extensible for new medical examination process implementations</w:t>
      </w:r>
      <w:r w:rsidR="00756B31">
        <w:rPr>
          <w:b w:val="0"/>
        </w:rPr>
        <w:t xml:space="preserve"> i</w:t>
      </w:r>
      <w:r w:rsidR="00756B31" w:rsidRPr="00756B31">
        <w:rPr>
          <w:b w:val="0"/>
        </w:rPr>
        <w:t>ndependence</w:t>
      </w:r>
    </w:p>
    <w:p w14:paraId="2690FE0C" w14:textId="77777777" w:rsidR="0085248F" w:rsidRPr="0085248F" w:rsidRDefault="0085248F" w:rsidP="0085248F">
      <w:pPr>
        <w:pStyle w:val="ListParagraph"/>
        <w:numPr>
          <w:ilvl w:val="0"/>
          <w:numId w:val="17"/>
        </w:numPr>
        <w:rPr>
          <w:b w:val="0"/>
        </w:rPr>
      </w:pPr>
      <w:r>
        <w:rPr>
          <w:b w:val="0"/>
        </w:rPr>
        <w:t>E</w:t>
      </w:r>
      <w:r w:rsidRPr="0085248F">
        <w:rPr>
          <w:b w:val="0"/>
        </w:rPr>
        <w:t>asily manage the patient's health examination if the patient comes to see many times</w:t>
      </w:r>
    </w:p>
    <w:p w14:paraId="236ED99F" w14:textId="77777777" w:rsidR="005571D8" w:rsidRPr="00BA1A1E" w:rsidRDefault="005571D8" w:rsidP="00BA1A1E">
      <w:pPr>
        <w:pStyle w:val="Heading2"/>
        <w:numPr>
          <w:ilvl w:val="0"/>
          <w:numId w:val="29"/>
        </w:numPr>
      </w:pPr>
      <w:bookmarkStart w:id="8" w:name="_Toc57042122"/>
      <w:r w:rsidRPr="00BA1A1E">
        <w:t>Implementation (code examples for Receive, HTTP and MQTT only)</w:t>
      </w:r>
      <w:bookmarkEnd w:id="8"/>
    </w:p>
    <w:p w14:paraId="6E9F6946" w14:textId="77777777" w:rsidR="005571D8" w:rsidRPr="005571D8" w:rsidRDefault="005571D8" w:rsidP="005571D8"/>
    <w:p w14:paraId="74968B54" w14:textId="77777777"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D9A49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3.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multilevel"/>
    <w:tmpl w:val="2D14C668"/>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95C17"/>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A7EF9"/>
    <w:multiLevelType w:val="hybridMultilevel"/>
    <w:tmpl w:val="2B8C0EEC"/>
    <w:lvl w:ilvl="0" w:tplc="A4C4934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F5674F"/>
    <w:multiLevelType w:val="hybridMultilevel"/>
    <w:tmpl w:val="DBFE36D2"/>
    <w:lvl w:ilvl="0" w:tplc="42ECA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766FA3"/>
    <w:multiLevelType w:val="hybridMultilevel"/>
    <w:tmpl w:val="5F62B24A"/>
    <w:lvl w:ilvl="0" w:tplc="BAE09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E113D"/>
    <w:multiLevelType w:val="hybridMultilevel"/>
    <w:tmpl w:val="447CB956"/>
    <w:lvl w:ilvl="0" w:tplc="8C7A903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D7612"/>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B0584E"/>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977315"/>
    <w:multiLevelType w:val="multilevel"/>
    <w:tmpl w:val="6010CC4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5DCF1B35"/>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60CF8"/>
    <w:multiLevelType w:val="multilevel"/>
    <w:tmpl w:val="02968AE4"/>
    <w:lvl w:ilvl="0">
      <w:start w:val="1"/>
      <w:numFmt w:val="decimal"/>
      <w:pStyle w:val="TOCHeading"/>
      <w:lvlText w:val="%1."/>
      <w:lvlJc w:val="left"/>
      <w:pPr>
        <w:ind w:left="1080" w:hanging="360"/>
      </w:pPr>
      <w:rPr>
        <w:rFonts w:hint="default"/>
      </w:rPr>
    </w:lvl>
    <w:lvl w:ilvl="1">
      <w:start w:val="1"/>
      <w:numFmt w:val="decimal"/>
      <w:pStyle w:val="Heading2"/>
      <w:lvlText w:val="%1.%2."/>
      <w:lvlJc w:val="left"/>
      <w:pPr>
        <w:ind w:left="1512" w:hanging="432"/>
      </w:pPr>
      <w:rPr>
        <w:rFonts w:hint="default"/>
      </w:rPr>
    </w:lvl>
    <w:lvl w:ilvl="2">
      <w:start w:val="1"/>
      <w:numFmt w:val="decimal"/>
      <w:pStyle w:val="Heading3"/>
      <w:lvlText w:val="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139"/>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8F28D9"/>
    <w:multiLevelType w:val="hybridMultilevel"/>
    <w:tmpl w:val="A472552C"/>
    <w:lvl w:ilvl="0" w:tplc="25429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D31C28"/>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06B4A"/>
    <w:multiLevelType w:val="hybridMultilevel"/>
    <w:tmpl w:val="7352AF54"/>
    <w:lvl w:ilvl="0" w:tplc="2752DF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B782C"/>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30059048">
    <w:abstractNumId w:val="0"/>
  </w:num>
  <w:num w:numId="2" w16cid:durableId="1956329123">
    <w:abstractNumId w:val="2"/>
  </w:num>
  <w:num w:numId="3" w16cid:durableId="720177150">
    <w:abstractNumId w:val="3"/>
  </w:num>
  <w:num w:numId="4" w16cid:durableId="379595686">
    <w:abstractNumId w:val="4"/>
  </w:num>
  <w:num w:numId="5" w16cid:durableId="1999185418">
    <w:abstractNumId w:val="0"/>
  </w:num>
  <w:num w:numId="6" w16cid:durableId="1506019441">
    <w:abstractNumId w:val="17"/>
  </w:num>
  <w:num w:numId="7" w16cid:durableId="878128683">
    <w:abstractNumId w:val="16"/>
  </w:num>
  <w:num w:numId="8" w16cid:durableId="1598633485">
    <w:abstractNumId w:val="5"/>
  </w:num>
  <w:num w:numId="9" w16cid:durableId="2050298457">
    <w:abstractNumId w:val="1"/>
  </w:num>
  <w:num w:numId="10" w16cid:durableId="1110319475">
    <w:abstractNumId w:val="23"/>
  </w:num>
  <w:num w:numId="11" w16cid:durableId="470636885">
    <w:abstractNumId w:val="16"/>
  </w:num>
  <w:num w:numId="12" w16cid:durableId="1528103644">
    <w:abstractNumId w:val="16"/>
  </w:num>
  <w:num w:numId="13" w16cid:durableId="1765035058">
    <w:abstractNumId w:val="16"/>
  </w:num>
  <w:num w:numId="14" w16cid:durableId="868563932">
    <w:abstractNumId w:val="16"/>
  </w:num>
  <w:num w:numId="15" w16cid:durableId="1834294179">
    <w:abstractNumId w:val="15"/>
  </w:num>
  <w:num w:numId="16" w16cid:durableId="2047757089">
    <w:abstractNumId w:val="10"/>
  </w:num>
  <w:num w:numId="17" w16cid:durableId="1682975437">
    <w:abstractNumId w:val="9"/>
  </w:num>
  <w:num w:numId="18" w16cid:durableId="1378436508">
    <w:abstractNumId w:val="7"/>
  </w:num>
  <w:num w:numId="19" w16cid:durableId="543836540">
    <w:abstractNumId w:val="21"/>
  </w:num>
  <w:num w:numId="20" w16cid:durableId="1448739306">
    <w:abstractNumId w:val="22"/>
  </w:num>
  <w:num w:numId="21" w16cid:durableId="1776097850">
    <w:abstractNumId w:val="6"/>
  </w:num>
  <w:num w:numId="22" w16cid:durableId="948707048">
    <w:abstractNumId w:val="19"/>
  </w:num>
  <w:num w:numId="23" w16cid:durableId="2103212912">
    <w:abstractNumId w:val="16"/>
    <w:lvlOverride w:ilvl="0">
      <w:startOverride w:val="1"/>
    </w:lvlOverride>
  </w:num>
  <w:num w:numId="24" w16cid:durableId="812719477">
    <w:abstractNumId w:val="16"/>
  </w:num>
  <w:num w:numId="25" w16cid:durableId="1770201790">
    <w:abstractNumId w:val="16"/>
  </w:num>
  <w:num w:numId="26" w16cid:durableId="676157140">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7440483">
    <w:abstractNumId w:val="16"/>
  </w:num>
  <w:num w:numId="28" w16cid:durableId="1086734081">
    <w:abstractNumId w:val="16"/>
  </w:num>
  <w:num w:numId="29" w16cid:durableId="194084117">
    <w:abstractNumId w:val="13"/>
  </w:num>
  <w:num w:numId="30" w16cid:durableId="144662312">
    <w:abstractNumId w:val="12"/>
  </w:num>
  <w:num w:numId="31" w16cid:durableId="2082166936">
    <w:abstractNumId w:val="8"/>
  </w:num>
  <w:num w:numId="32" w16cid:durableId="922183751">
    <w:abstractNumId w:val="20"/>
  </w:num>
  <w:num w:numId="33" w16cid:durableId="68891041">
    <w:abstractNumId w:val="14"/>
  </w:num>
  <w:num w:numId="34" w16cid:durableId="1211649285">
    <w:abstractNumId w:val="18"/>
  </w:num>
  <w:num w:numId="35" w16cid:durableId="1126850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D4"/>
    <w:rsid w:val="00031ACF"/>
    <w:rsid w:val="000D0340"/>
    <w:rsid w:val="00177929"/>
    <w:rsid w:val="001A7AB7"/>
    <w:rsid w:val="00327186"/>
    <w:rsid w:val="003B1F58"/>
    <w:rsid w:val="003E38E7"/>
    <w:rsid w:val="00404EFB"/>
    <w:rsid w:val="004355F3"/>
    <w:rsid w:val="00453D15"/>
    <w:rsid w:val="00496D29"/>
    <w:rsid w:val="004A755A"/>
    <w:rsid w:val="004E1808"/>
    <w:rsid w:val="00521DB9"/>
    <w:rsid w:val="005571D8"/>
    <w:rsid w:val="00572F9B"/>
    <w:rsid w:val="00574D23"/>
    <w:rsid w:val="006642C7"/>
    <w:rsid w:val="0066688C"/>
    <w:rsid w:val="006A57C1"/>
    <w:rsid w:val="006B58DB"/>
    <w:rsid w:val="00756B31"/>
    <w:rsid w:val="007F568D"/>
    <w:rsid w:val="0085248F"/>
    <w:rsid w:val="00883A71"/>
    <w:rsid w:val="008E7823"/>
    <w:rsid w:val="00940F36"/>
    <w:rsid w:val="00945595"/>
    <w:rsid w:val="00A51977"/>
    <w:rsid w:val="00B353DA"/>
    <w:rsid w:val="00B47141"/>
    <w:rsid w:val="00B74514"/>
    <w:rsid w:val="00B933EB"/>
    <w:rsid w:val="00BA1A1E"/>
    <w:rsid w:val="00BB5BA3"/>
    <w:rsid w:val="00BC3D33"/>
    <w:rsid w:val="00BD4C77"/>
    <w:rsid w:val="00C04EC7"/>
    <w:rsid w:val="00D25847"/>
    <w:rsid w:val="00D564D4"/>
    <w:rsid w:val="00D96602"/>
    <w:rsid w:val="00E31704"/>
    <w:rsid w:val="00EE4D61"/>
    <w:rsid w:val="00F42982"/>
    <w:rsid w:val="00F5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CD13"/>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8FDF-CE59-43C2-BD15-946D66B5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Kunduru, Sathwik</cp:lastModifiedBy>
  <cp:revision>6</cp:revision>
  <dcterms:created xsi:type="dcterms:W3CDTF">2020-11-23T08:48:00Z</dcterms:created>
  <dcterms:modified xsi:type="dcterms:W3CDTF">2023-01-23T18:00:00Z</dcterms:modified>
</cp:coreProperties>
</file>
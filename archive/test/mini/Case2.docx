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CC68F" w14:textId="77777777" w:rsidR="00EE4D61" w:rsidRPr="00177929" w:rsidRDefault="005571D8" w:rsidP="00EE4D61">
      <w:pPr>
        <w:pStyle w:val="BodyText"/>
        <w:jc w:val="center"/>
        <w:rPr>
          <w:rFonts w:ascii="Times New Roman" w:hAnsi="Times New Roman" w:cs="Times New Roman"/>
          <w:b w:val="0"/>
          <w:bCs w:val="0"/>
          <w:sz w:val="56"/>
          <w:szCs w:val="56"/>
        </w:rPr>
      </w:pPr>
      <w:proofErr w:type="spellStart"/>
      <w:r w:rsidRPr="005571D8">
        <w:rPr>
          <w:rFonts w:ascii="Times New Roman" w:hAnsi="Times New Roman" w:cs="Times New Roman"/>
          <w:b w:val="0"/>
          <w:bCs w:val="0"/>
          <w:sz w:val="56"/>
          <w:szCs w:val="56"/>
        </w:rPr>
        <w:t>TOMFramework</w:t>
      </w:r>
      <w:proofErr w:type="spellEnd"/>
      <w:r w:rsidR="008E7823" w:rsidRPr="00177929">
        <w:rPr>
          <w:rFonts w:ascii="Times New Roman" w:hAnsi="Times New Roman" w:cs="Times New Roman"/>
          <w:b w:val="0"/>
          <w:bCs w:val="0"/>
          <w:sz w:val="56"/>
          <w:szCs w:val="56"/>
        </w:rPr>
        <w:t xml:space="preserve"> Project</w:t>
      </w:r>
    </w:p>
    <w:p w14:paraId="72BA1E09" w14:textId="77777777" w:rsidR="00EE4D61" w:rsidRPr="00177929" w:rsidRDefault="001A7AB7" w:rsidP="00EE4D61">
      <w:pPr>
        <w:pStyle w:val="BodyText"/>
        <w:jc w:val="center"/>
        <w:rPr>
          <w:rFonts w:ascii="Times New Roman" w:hAnsi="Times New Roman" w:cs="Times New Roman"/>
          <w:b w:val="0"/>
          <w:bCs w:val="0"/>
          <w:sz w:val="56"/>
          <w:szCs w:val="56"/>
        </w:rPr>
      </w:pPr>
      <w:r w:rsidRPr="00177929">
        <w:rPr>
          <w:rFonts w:ascii="Times New Roman" w:hAnsi="Times New Roman" w:cs="Times New Roman"/>
          <w:b w:val="0"/>
          <w:bCs w:val="0"/>
          <w:sz w:val="56"/>
          <w:szCs w:val="56"/>
        </w:rPr>
        <w:t xml:space="preserve">Class </w:t>
      </w:r>
      <w:r w:rsidR="00EE4D61" w:rsidRPr="00177929">
        <w:rPr>
          <w:rFonts w:ascii="Times New Roman" w:hAnsi="Times New Roman" w:cs="Times New Roman"/>
          <w:b w:val="0"/>
          <w:bCs w:val="0"/>
          <w:sz w:val="56"/>
          <w:szCs w:val="56"/>
        </w:rPr>
        <w:t>Design Document</w:t>
      </w:r>
    </w:p>
    <w:p w14:paraId="691F210C" w14:textId="77777777" w:rsidR="00EE4D61" w:rsidRPr="00177929" w:rsidRDefault="00177929" w:rsidP="00177929">
      <w:pPr>
        <w:pStyle w:val="BodyText"/>
        <w:jc w:val="center"/>
        <w:rPr>
          <w:rFonts w:ascii="Times New Roman" w:hAnsi="Times New Roman" w:cs="Times New Roman"/>
          <w:sz w:val="36"/>
          <w:szCs w:val="36"/>
        </w:rPr>
      </w:pPr>
      <w:r w:rsidRPr="00177929">
        <w:rPr>
          <w:rFonts w:ascii="Times New Roman" w:hAnsi="Times New Roman" w:cs="Times New Roman"/>
          <w:sz w:val="36"/>
          <w:szCs w:val="36"/>
        </w:rPr>
        <w:t xml:space="preserve">Version: </w:t>
      </w:r>
      <w:r>
        <w:rPr>
          <w:rFonts w:ascii="Times New Roman" w:hAnsi="Times New Roman" w:cs="Times New Roman"/>
          <w:sz w:val="36"/>
          <w:szCs w:val="36"/>
        </w:rPr>
        <w:t>0.</w:t>
      </w:r>
      <w:r w:rsidRPr="00177929">
        <w:rPr>
          <w:rFonts w:ascii="Times New Roman" w:hAnsi="Times New Roman" w:cs="Times New Roman"/>
          <w:sz w:val="36"/>
          <w:szCs w:val="36"/>
        </w:rPr>
        <w:t>1 (</w:t>
      </w:r>
      <w:r>
        <w:rPr>
          <w:rFonts w:ascii="Times New Roman" w:hAnsi="Times New Roman" w:cs="Times New Roman"/>
          <w:sz w:val="36"/>
          <w:szCs w:val="36"/>
        </w:rPr>
        <w:t>Draft</w:t>
      </w:r>
      <w:r w:rsidRPr="00177929">
        <w:rPr>
          <w:rFonts w:ascii="Times New Roman" w:hAnsi="Times New Roman" w:cs="Times New Roman"/>
          <w:sz w:val="36"/>
          <w:szCs w:val="36"/>
        </w:rPr>
        <w:t xml:space="preserve"> version)</w:t>
      </w:r>
    </w:p>
    <w:p w14:paraId="6A43CB35" w14:textId="77777777" w:rsidR="00EE4D61" w:rsidRDefault="00EE4D61" w:rsidP="00EE4D61">
      <w:pPr>
        <w:pStyle w:val="BodyText"/>
      </w:pPr>
    </w:p>
    <w:p w14:paraId="45D7A824" w14:textId="77777777" w:rsidR="00EE4D61" w:rsidRDefault="00EE4D61" w:rsidP="00EE4D61">
      <w:pPr>
        <w:pStyle w:val="BodyText"/>
      </w:pPr>
    </w:p>
    <w:p w14:paraId="7D5A3887" w14:textId="77777777" w:rsidR="00EE4D61" w:rsidRDefault="00EE4D61" w:rsidP="00EE4D61">
      <w:pPr>
        <w:pStyle w:val="BodyText"/>
      </w:pPr>
    </w:p>
    <w:p w14:paraId="09378FE1" w14:textId="77777777" w:rsidR="00EE4D61" w:rsidRDefault="00EE4D61" w:rsidP="00EE4D61">
      <w:pPr>
        <w:pStyle w:val="BodyText"/>
      </w:pPr>
    </w:p>
    <w:p w14:paraId="33974F87" w14:textId="77777777" w:rsidR="00EE4D61" w:rsidRDefault="00EE4D61" w:rsidP="00EE4D61">
      <w:pPr>
        <w:pStyle w:val="BodyText"/>
      </w:pPr>
    </w:p>
    <w:p w14:paraId="4ED2CF00" w14:textId="77777777" w:rsidR="00EE4D61" w:rsidRDefault="00EE4D61" w:rsidP="00EE4D61">
      <w:pPr>
        <w:pStyle w:val="BodyText"/>
      </w:pPr>
    </w:p>
    <w:p w14:paraId="085C0E7E" w14:textId="77777777" w:rsidR="00EE4D61" w:rsidRDefault="00EE4D61" w:rsidP="00EE4D61">
      <w:pPr>
        <w:pStyle w:val="BodyText"/>
      </w:pPr>
    </w:p>
    <w:p w14:paraId="5B77B067" w14:textId="77777777" w:rsidR="00EE4D61" w:rsidRDefault="00EE4D61" w:rsidP="00EE4D61">
      <w:pPr>
        <w:pStyle w:val="BodyText"/>
        <w:rPr>
          <w:sz w:val="32"/>
        </w:rPr>
      </w:pPr>
    </w:p>
    <w:p w14:paraId="19B75163" w14:textId="77777777" w:rsidR="00EE4D61" w:rsidRDefault="00EE4D61" w:rsidP="00EE4D61">
      <w:pPr>
        <w:pStyle w:val="BodyText"/>
        <w:ind w:left="720"/>
        <w:rPr>
          <w:sz w:val="32"/>
        </w:rPr>
      </w:pPr>
    </w:p>
    <w:p w14:paraId="28BA0102" w14:textId="77777777" w:rsidR="00EE4D61" w:rsidRDefault="00EE4D61" w:rsidP="00EE4D61">
      <w:pPr>
        <w:pStyle w:val="BodyText"/>
        <w:rPr>
          <w:sz w:val="32"/>
        </w:rPr>
      </w:pPr>
    </w:p>
    <w:p w14:paraId="02C56C7E" w14:textId="77777777" w:rsidR="00EE4D61" w:rsidRDefault="00EE4D61" w:rsidP="00EE4D61">
      <w:pPr>
        <w:pStyle w:val="BodyText"/>
      </w:pPr>
    </w:p>
    <w:p w14:paraId="6ADFCB2D" w14:textId="77777777" w:rsidR="00EE4D61" w:rsidRDefault="00EE4D61" w:rsidP="00EE4D61">
      <w:pPr>
        <w:pStyle w:val="BodyText"/>
      </w:pPr>
    </w:p>
    <w:p w14:paraId="26828067" w14:textId="77777777" w:rsidR="00EE4D61" w:rsidRDefault="00EE4D61" w:rsidP="00EE4D61">
      <w:pPr>
        <w:pStyle w:val="BodyText"/>
      </w:pPr>
    </w:p>
    <w:p w14:paraId="7784ADFB" w14:textId="77777777" w:rsidR="00EE4D61" w:rsidRDefault="00EE4D61" w:rsidP="00EE4D61">
      <w:pPr>
        <w:pStyle w:val="BodyText"/>
      </w:pPr>
    </w:p>
    <w:p w14:paraId="381369B9" w14:textId="77777777" w:rsidR="00EE4D61" w:rsidRDefault="00EE4D61" w:rsidP="00EE4D61"/>
    <w:p w14:paraId="5BCBBBA4" w14:textId="77777777" w:rsidR="00EE4D61" w:rsidRDefault="00EE4D61" w:rsidP="00EE4D61"/>
    <w:p w14:paraId="31EA6FD3" w14:textId="77777777" w:rsidR="00EE4D61" w:rsidRDefault="00EE4D61" w:rsidP="00EE4D61"/>
    <w:p w14:paraId="09D0C50D" w14:textId="77777777" w:rsidR="00EE4D61" w:rsidRDefault="00EE4D61" w:rsidP="00EE4D61"/>
    <w:p w14:paraId="29243D92" w14:textId="77777777" w:rsidR="00EE4D61" w:rsidRDefault="00EE4D61" w:rsidP="00EE4D61"/>
    <w:p w14:paraId="6E5AC634" w14:textId="77777777" w:rsidR="00EE4D61" w:rsidRDefault="00EE4D61" w:rsidP="00EE4D61"/>
    <w:p w14:paraId="2B72B3A0" w14:textId="77777777" w:rsidR="00EE4D61" w:rsidRDefault="00EE4D61" w:rsidP="00EE4D61"/>
    <w:p w14:paraId="6A61C8FB" w14:textId="77777777" w:rsidR="00EE4D61" w:rsidRDefault="00EE4D61" w:rsidP="00EE4D61"/>
    <w:p w14:paraId="44682671" w14:textId="77777777" w:rsidR="00EE4D61" w:rsidRDefault="00EE4D61" w:rsidP="00EE4D61"/>
    <w:p w14:paraId="6A978E0C" w14:textId="77777777" w:rsidR="00EE4D61" w:rsidRDefault="00EE4D61" w:rsidP="00EE4D61"/>
    <w:p w14:paraId="533149C2" w14:textId="77777777" w:rsidR="00EE4D61" w:rsidRDefault="00EE4D61" w:rsidP="00EE4D61"/>
    <w:p w14:paraId="24E78ACB" w14:textId="77777777" w:rsidR="008E7823" w:rsidRDefault="008E7823" w:rsidP="00EE4D61">
      <w:pPr>
        <w:pStyle w:val="BodyText"/>
        <w:rPr>
          <w:i/>
        </w:rPr>
      </w:pPr>
    </w:p>
    <w:p w14:paraId="01193698" w14:textId="77777777" w:rsidR="00D644FC" w:rsidRDefault="00D644FC">
      <w:pPr>
        <w:suppressAutoHyphens w:val="0"/>
        <w:autoSpaceDE/>
        <w:spacing w:after="160" w:line="259" w:lineRule="auto"/>
        <w:rPr>
          <w:i/>
        </w:rPr>
      </w:pPr>
      <w:r>
        <w:rPr>
          <w:i/>
        </w:rPr>
        <w:br w:type="page"/>
      </w:r>
    </w:p>
    <w:p w14:paraId="61C45620" w14:textId="46673997" w:rsidR="00EE4D61" w:rsidRDefault="00EE4D61" w:rsidP="00EE4D61">
      <w:pPr>
        <w:pStyle w:val="BodyText"/>
        <w:rPr>
          <w:i/>
        </w:rPr>
      </w:pPr>
      <w:r>
        <w:rPr>
          <w:i/>
        </w:rPr>
        <w:lastRenderedPageBreak/>
        <w:t xml:space="preserve">The purpose of this document is </w:t>
      </w:r>
      <w:r w:rsidR="00883A71">
        <w:rPr>
          <w:i/>
        </w:rPr>
        <w:t xml:space="preserve">the </w:t>
      </w:r>
      <w:r w:rsidR="00177929">
        <w:rPr>
          <w:i/>
        </w:rPr>
        <w:t xml:space="preserve">draft </w:t>
      </w:r>
      <w:r w:rsidR="00883A71">
        <w:rPr>
          <w:i/>
        </w:rPr>
        <w:t xml:space="preserve">version of class design that </w:t>
      </w:r>
      <w:r>
        <w:rPr>
          <w:i/>
        </w:rPr>
        <w:t>provide</w:t>
      </w:r>
      <w:r w:rsidR="00883A71">
        <w:rPr>
          <w:i/>
        </w:rPr>
        <w:t>s</w:t>
      </w:r>
      <w:r>
        <w:rPr>
          <w:i/>
        </w:rPr>
        <w:t xml:space="preserve"> you with a guideline for </w:t>
      </w:r>
      <w:r w:rsidR="008E7823">
        <w:rPr>
          <w:i/>
        </w:rPr>
        <w:t xml:space="preserve">detailing class design </w:t>
      </w:r>
      <w:r w:rsidR="00177929">
        <w:rPr>
          <w:i/>
        </w:rPr>
        <w:t xml:space="preserve">and </w:t>
      </w:r>
      <w:r w:rsidR="008E7823">
        <w:rPr>
          <w:i/>
        </w:rPr>
        <w:t>writing the class di</w:t>
      </w:r>
      <w:r>
        <w:rPr>
          <w:i/>
        </w:rPr>
        <w:t xml:space="preserve">agram description for your solution </w:t>
      </w:r>
      <w:r w:rsidR="008E7823">
        <w:rPr>
          <w:i/>
        </w:rPr>
        <w:t>based on design Pattern approach</w:t>
      </w:r>
      <w:r>
        <w:rPr>
          <w:i/>
        </w:rPr>
        <w:t xml:space="preserve">.  </w:t>
      </w:r>
    </w:p>
    <w:p w14:paraId="4428F54C" w14:textId="77777777" w:rsidR="00EE4D61" w:rsidRDefault="00EE4D61" w:rsidP="00EE4D61">
      <w:pPr>
        <w:pStyle w:val="BodyText"/>
        <w:rPr>
          <w:i/>
        </w:rPr>
      </w:pPr>
    </w:p>
    <w:p w14:paraId="72573F1F" w14:textId="77777777" w:rsidR="00EE4D61" w:rsidRDefault="00EE4D61" w:rsidP="00EE4D61">
      <w:pPr>
        <w:pStyle w:val="BodyText"/>
        <w:rPr>
          <w:i/>
        </w:rPr>
      </w:pPr>
      <w:r>
        <w:rPr>
          <w:i/>
        </w:rPr>
        <w:t xml:space="preserve">Points to remember: </w:t>
      </w:r>
    </w:p>
    <w:p w14:paraId="181D724A" w14:textId="77777777" w:rsidR="00EE4D61" w:rsidRDefault="00EE4D61" w:rsidP="00EE4D61">
      <w:pPr>
        <w:pStyle w:val="ListBullet2"/>
        <w:numPr>
          <w:ilvl w:val="0"/>
          <w:numId w:val="9"/>
        </w:numPr>
        <w:rPr>
          <w:i/>
        </w:rPr>
      </w:pPr>
      <w:r>
        <w:rPr>
          <w:i/>
        </w:rPr>
        <w:t xml:space="preserve">Content is important, not the volume.  </w:t>
      </w:r>
      <w:r>
        <w:rPr>
          <w:b/>
          <w:i/>
        </w:rPr>
        <w:t>Another team should be able to</w:t>
      </w:r>
      <w:r w:rsidR="008E7823">
        <w:rPr>
          <w:b/>
          <w:i/>
        </w:rPr>
        <w:t xml:space="preserve"> design in more detail</w:t>
      </w:r>
      <w:r>
        <w:rPr>
          <w:b/>
          <w:i/>
        </w:rPr>
        <w:t xml:space="preserve"> from this document.</w:t>
      </w:r>
    </w:p>
    <w:p w14:paraId="3CB63542" w14:textId="77777777" w:rsidR="00EE4D61" w:rsidRDefault="00EE4D61" w:rsidP="00EE4D61">
      <w:pPr>
        <w:pStyle w:val="ListBullet2"/>
        <w:numPr>
          <w:ilvl w:val="0"/>
          <w:numId w:val="9"/>
        </w:numPr>
        <w:rPr>
          <w:i/>
        </w:rPr>
      </w:pPr>
      <w:r>
        <w:rPr>
          <w:i/>
        </w:rPr>
        <w:t xml:space="preserve">Pay attention to </w:t>
      </w:r>
      <w:r w:rsidR="008E7823">
        <w:rPr>
          <w:i/>
        </w:rPr>
        <w:t>overall in description</w:t>
      </w:r>
      <w:r>
        <w:rPr>
          <w:i/>
        </w:rPr>
        <w:t>.</w:t>
      </w:r>
    </w:p>
    <w:p w14:paraId="3525FD8B" w14:textId="77777777" w:rsidR="00EE4D61" w:rsidRDefault="00EE4D61" w:rsidP="00EE4D61">
      <w:pPr>
        <w:pStyle w:val="ListBullet2"/>
        <w:numPr>
          <w:ilvl w:val="0"/>
          <w:numId w:val="9"/>
        </w:numPr>
        <w:rPr>
          <w:i/>
        </w:rPr>
      </w:pPr>
      <w:r>
        <w:rPr>
          <w:i/>
        </w:rPr>
        <w:t>Completeness and consistency will be rewarded.</w:t>
      </w:r>
    </w:p>
    <w:p w14:paraId="0D7C8BCD" w14:textId="05D48E64" w:rsidR="00EE4D61" w:rsidRDefault="00EE4D61">
      <w:pPr>
        <w:suppressAutoHyphens w:val="0"/>
        <w:autoSpaceDE/>
        <w:spacing w:after="160" w:line="259" w:lineRule="auto"/>
      </w:pPr>
      <w:r>
        <w:br w:type="page"/>
      </w:r>
    </w:p>
    <w:sdt>
      <w:sdtPr>
        <w:rPr>
          <w:b/>
          <w:bCs/>
          <w:lang w:eastAsia="zh-CN"/>
        </w:rPr>
        <w:id w:val="-1912305080"/>
        <w:docPartObj>
          <w:docPartGallery w:val="Table of Contents"/>
          <w:docPartUnique/>
        </w:docPartObj>
      </w:sdtPr>
      <w:sdtEndPr>
        <w:rPr>
          <w:noProof/>
        </w:rPr>
      </w:sdtEndPr>
      <w:sdtContent>
        <w:p w14:paraId="7E0BE3D4" w14:textId="77777777" w:rsidR="003B1F58" w:rsidRDefault="003B1F58" w:rsidP="003B1F58">
          <w:pPr>
            <w:pStyle w:val="TOCHeading"/>
            <w:numPr>
              <w:ilvl w:val="0"/>
              <w:numId w:val="0"/>
            </w:numPr>
          </w:pPr>
          <w:r>
            <w:t>Contents</w:t>
          </w:r>
        </w:p>
        <w:p w14:paraId="29302A3D" w14:textId="77777777" w:rsidR="00A22E1C" w:rsidRDefault="003B1F58">
          <w:pPr>
            <w:pStyle w:val="TOC2"/>
            <w:tabs>
              <w:tab w:val="left" w:pos="660"/>
              <w:tab w:val="right" w:leader="dot" w:pos="9350"/>
            </w:tabs>
            <w:rPr>
              <w:rFonts w:asciiTheme="minorHAnsi" w:eastAsiaTheme="minorEastAsia" w:hAnsiTheme="minorHAnsi" w:cstheme="minorBidi"/>
              <w:b w:val="0"/>
              <w:bCs w:val="0"/>
              <w:noProof/>
              <w:sz w:val="22"/>
              <w:szCs w:val="22"/>
              <w:lang w:eastAsia="en-US"/>
            </w:rPr>
          </w:pPr>
          <w:r>
            <w:fldChar w:fldCharType="begin"/>
          </w:r>
          <w:r>
            <w:instrText xml:space="preserve"> TOC \o "1-3" \h \z \u </w:instrText>
          </w:r>
          <w:r>
            <w:fldChar w:fldCharType="separate"/>
          </w:r>
          <w:hyperlink w:anchor="_Toc57042056" w:history="1">
            <w:r w:rsidR="00A22E1C" w:rsidRPr="00660E78">
              <w:rPr>
                <w:rStyle w:val="Hyperlink"/>
                <w:noProof/>
              </w:rPr>
              <w:t>1.</w:t>
            </w:r>
            <w:r w:rsidR="00A22E1C">
              <w:rPr>
                <w:rFonts w:asciiTheme="minorHAnsi" w:eastAsiaTheme="minorEastAsia" w:hAnsiTheme="minorHAnsi" w:cstheme="minorBidi"/>
                <w:b w:val="0"/>
                <w:bCs w:val="0"/>
                <w:noProof/>
                <w:sz w:val="22"/>
                <w:szCs w:val="22"/>
                <w:lang w:eastAsia="en-US"/>
              </w:rPr>
              <w:tab/>
            </w:r>
            <w:r w:rsidR="00A22E1C" w:rsidRPr="00660E78">
              <w:rPr>
                <w:rStyle w:val="Hyperlink"/>
                <w:noProof/>
              </w:rPr>
              <w:t>Name: ManageMedicalExaminationProcess</w:t>
            </w:r>
            <w:r w:rsidR="00A22E1C">
              <w:rPr>
                <w:noProof/>
                <w:webHidden/>
              </w:rPr>
              <w:tab/>
            </w:r>
            <w:r w:rsidR="00A22E1C">
              <w:rPr>
                <w:noProof/>
                <w:webHidden/>
              </w:rPr>
              <w:fldChar w:fldCharType="begin"/>
            </w:r>
            <w:r w:rsidR="00A22E1C">
              <w:rPr>
                <w:noProof/>
                <w:webHidden/>
              </w:rPr>
              <w:instrText xml:space="preserve"> PAGEREF _Toc57042056 \h </w:instrText>
            </w:r>
            <w:r w:rsidR="00A22E1C">
              <w:rPr>
                <w:noProof/>
                <w:webHidden/>
              </w:rPr>
            </w:r>
            <w:r w:rsidR="00A22E1C">
              <w:rPr>
                <w:noProof/>
                <w:webHidden/>
              </w:rPr>
              <w:fldChar w:fldCharType="separate"/>
            </w:r>
            <w:r w:rsidR="00A22E1C">
              <w:rPr>
                <w:noProof/>
                <w:webHidden/>
              </w:rPr>
              <w:t>4</w:t>
            </w:r>
            <w:r w:rsidR="00A22E1C">
              <w:rPr>
                <w:noProof/>
                <w:webHidden/>
              </w:rPr>
              <w:fldChar w:fldCharType="end"/>
            </w:r>
          </w:hyperlink>
        </w:p>
        <w:p w14:paraId="37D12121" w14:textId="77777777" w:rsidR="00A22E1C" w:rsidRDefault="00000000">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57042057" w:history="1">
            <w:r w:rsidR="00A22E1C" w:rsidRPr="00660E78">
              <w:rPr>
                <w:rStyle w:val="Hyperlink"/>
                <w:noProof/>
              </w:rPr>
              <w:t>2.</w:t>
            </w:r>
            <w:r w:rsidR="00A22E1C">
              <w:rPr>
                <w:rFonts w:asciiTheme="minorHAnsi" w:eastAsiaTheme="minorEastAsia" w:hAnsiTheme="minorHAnsi" w:cstheme="minorBidi"/>
                <w:b w:val="0"/>
                <w:bCs w:val="0"/>
                <w:noProof/>
                <w:sz w:val="22"/>
                <w:szCs w:val="22"/>
                <w:lang w:eastAsia="en-US"/>
              </w:rPr>
              <w:tab/>
            </w:r>
            <w:r w:rsidR="00A22E1C" w:rsidRPr="00660E78">
              <w:rPr>
                <w:rStyle w:val="Hyperlink"/>
                <w:noProof/>
              </w:rPr>
              <w:t>Problem</w:t>
            </w:r>
            <w:r w:rsidR="00A22E1C">
              <w:rPr>
                <w:noProof/>
                <w:webHidden/>
              </w:rPr>
              <w:tab/>
            </w:r>
            <w:r w:rsidR="00A22E1C">
              <w:rPr>
                <w:noProof/>
                <w:webHidden/>
              </w:rPr>
              <w:fldChar w:fldCharType="begin"/>
            </w:r>
            <w:r w:rsidR="00A22E1C">
              <w:rPr>
                <w:noProof/>
                <w:webHidden/>
              </w:rPr>
              <w:instrText xml:space="preserve"> PAGEREF _Toc57042057 \h </w:instrText>
            </w:r>
            <w:r w:rsidR="00A22E1C">
              <w:rPr>
                <w:noProof/>
                <w:webHidden/>
              </w:rPr>
            </w:r>
            <w:r w:rsidR="00A22E1C">
              <w:rPr>
                <w:noProof/>
                <w:webHidden/>
              </w:rPr>
              <w:fldChar w:fldCharType="separate"/>
            </w:r>
            <w:r w:rsidR="00A22E1C">
              <w:rPr>
                <w:noProof/>
                <w:webHidden/>
              </w:rPr>
              <w:t>4</w:t>
            </w:r>
            <w:r w:rsidR="00A22E1C">
              <w:rPr>
                <w:noProof/>
                <w:webHidden/>
              </w:rPr>
              <w:fldChar w:fldCharType="end"/>
            </w:r>
          </w:hyperlink>
        </w:p>
        <w:p w14:paraId="6CF0C6F4" w14:textId="77777777" w:rsidR="00A22E1C" w:rsidRDefault="00000000">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57042058" w:history="1">
            <w:r w:rsidR="00A22E1C" w:rsidRPr="00660E78">
              <w:rPr>
                <w:rStyle w:val="Hyperlink"/>
                <w:noProof/>
              </w:rPr>
              <w:t>3.</w:t>
            </w:r>
            <w:r w:rsidR="00A22E1C">
              <w:rPr>
                <w:rFonts w:asciiTheme="minorHAnsi" w:eastAsiaTheme="minorEastAsia" w:hAnsiTheme="minorHAnsi" w:cstheme="minorBidi"/>
                <w:b w:val="0"/>
                <w:bCs w:val="0"/>
                <w:noProof/>
                <w:sz w:val="22"/>
                <w:szCs w:val="22"/>
                <w:lang w:eastAsia="en-US"/>
              </w:rPr>
              <w:tab/>
            </w:r>
            <w:r w:rsidR="00A22E1C" w:rsidRPr="00660E78">
              <w:rPr>
                <w:rStyle w:val="Hyperlink"/>
                <w:noProof/>
              </w:rPr>
              <w:t>Solution</w:t>
            </w:r>
            <w:r w:rsidR="00A22E1C">
              <w:rPr>
                <w:noProof/>
                <w:webHidden/>
              </w:rPr>
              <w:tab/>
            </w:r>
            <w:r w:rsidR="00A22E1C">
              <w:rPr>
                <w:noProof/>
                <w:webHidden/>
              </w:rPr>
              <w:fldChar w:fldCharType="begin"/>
            </w:r>
            <w:r w:rsidR="00A22E1C">
              <w:rPr>
                <w:noProof/>
                <w:webHidden/>
              </w:rPr>
              <w:instrText xml:space="preserve"> PAGEREF _Toc57042058 \h </w:instrText>
            </w:r>
            <w:r w:rsidR="00A22E1C">
              <w:rPr>
                <w:noProof/>
                <w:webHidden/>
              </w:rPr>
            </w:r>
            <w:r w:rsidR="00A22E1C">
              <w:rPr>
                <w:noProof/>
                <w:webHidden/>
              </w:rPr>
              <w:fldChar w:fldCharType="separate"/>
            </w:r>
            <w:r w:rsidR="00A22E1C">
              <w:rPr>
                <w:noProof/>
                <w:webHidden/>
              </w:rPr>
              <w:t>4</w:t>
            </w:r>
            <w:r w:rsidR="00A22E1C">
              <w:rPr>
                <w:noProof/>
                <w:webHidden/>
              </w:rPr>
              <w:fldChar w:fldCharType="end"/>
            </w:r>
          </w:hyperlink>
        </w:p>
        <w:p w14:paraId="6C0D61EB" w14:textId="77777777" w:rsidR="00A22E1C" w:rsidRDefault="00000000">
          <w:pPr>
            <w:pStyle w:val="TOC3"/>
            <w:tabs>
              <w:tab w:val="left" w:pos="1100"/>
              <w:tab w:val="right" w:leader="dot" w:pos="9350"/>
            </w:tabs>
            <w:rPr>
              <w:rFonts w:asciiTheme="minorHAnsi" w:eastAsiaTheme="minorEastAsia" w:hAnsiTheme="minorHAnsi" w:cstheme="minorBidi"/>
              <w:b w:val="0"/>
              <w:bCs w:val="0"/>
              <w:noProof/>
              <w:sz w:val="22"/>
              <w:szCs w:val="22"/>
              <w:lang w:eastAsia="en-US"/>
            </w:rPr>
          </w:pPr>
          <w:hyperlink w:anchor="_Toc57042059" w:history="1">
            <w:r w:rsidR="00A22E1C" w:rsidRPr="00660E78">
              <w:rPr>
                <w:rStyle w:val="Hyperlink"/>
                <w:noProof/>
              </w:rPr>
              <w:t>3.1.</w:t>
            </w:r>
            <w:r w:rsidR="00A22E1C">
              <w:rPr>
                <w:rFonts w:asciiTheme="minorHAnsi" w:eastAsiaTheme="minorEastAsia" w:hAnsiTheme="minorHAnsi" w:cstheme="minorBidi"/>
                <w:b w:val="0"/>
                <w:bCs w:val="0"/>
                <w:noProof/>
                <w:sz w:val="22"/>
                <w:szCs w:val="22"/>
                <w:lang w:eastAsia="en-US"/>
              </w:rPr>
              <w:tab/>
            </w:r>
            <w:r w:rsidR="00A22E1C" w:rsidRPr="00660E78">
              <w:rPr>
                <w:rStyle w:val="Hyperlink"/>
                <w:noProof/>
              </w:rPr>
              <w:t>Class diagram</w:t>
            </w:r>
            <w:r w:rsidR="00A22E1C">
              <w:rPr>
                <w:noProof/>
                <w:webHidden/>
              </w:rPr>
              <w:tab/>
            </w:r>
            <w:r w:rsidR="00A22E1C">
              <w:rPr>
                <w:noProof/>
                <w:webHidden/>
              </w:rPr>
              <w:fldChar w:fldCharType="begin"/>
            </w:r>
            <w:r w:rsidR="00A22E1C">
              <w:rPr>
                <w:noProof/>
                <w:webHidden/>
              </w:rPr>
              <w:instrText xml:space="preserve"> PAGEREF _Toc57042059 \h </w:instrText>
            </w:r>
            <w:r w:rsidR="00A22E1C">
              <w:rPr>
                <w:noProof/>
                <w:webHidden/>
              </w:rPr>
            </w:r>
            <w:r w:rsidR="00A22E1C">
              <w:rPr>
                <w:noProof/>
                <w:webHidden/>
              </w:rPr>
              <w:fldChar w:fldCharType="separate"/>
            </w:r>
            <w:r w:rsidR="00A22E1C">
              <w:rPr>
                <w:noProof/>
                <w:webHidden/>
              </w:rPr>
              <w:t>4</w:t>
            </w:r>
            <w:r w:rsidR="00A22E1C">
              <w:rPr>
                <w:noProof/>
                <w:webHidden/>
              </w:rPr>
              <w:fldChar w:fldCharType="end"/>
            </w:r>
          </w:hyperlink>
        </w:p>
        <w:p w14:paraId="58726822" w14:textId="77777777" w:rsidR="00A22E1C" w:rsidRDefault="00000000">
          <w:pPr>
            <w:pStyle w:val="TOC3"/>
            <w:tabs>
              <w:tab w:val="left" w:pos="1100"/>
              <w:tab w:val="right" w:leader="dot" w:pos="9350"/>
            </w:tabs>
            <w:rPr>
              <w:rFonts w:asciiTheme="minorHAnsi" w:eastAsiaTheme="minorEastAsia" w:hAnsiTheme="minorHAnsi" w:cstheme="minorBidi"/>
              <w:b w:val="0"/>
              <w:bCs w:val="0"/>
              <w:noProof/>
              <w:sz w:val="22"/>
              <w:szCs w:val="22"/>
              <w:lang w:eastAsia="en-US"/>
            </w:rPr>
          </w:pPr>
          <w:hyperlink w:anchor="_Toc57042060" w:history="1">
            <w:r w:rsidR="00A22E1C" w:rsidRPr="00660E78">
              <w:rPr>
                <w:rStyle w:val="Hyperlink"/>
                <w:noProof/>
              </w:rPr>
              <w:t>3.2.</w:t>
            </w:r>
            <w:r w:rsidR="00A22E1C">
              <w:rPr>
                <w:rFonts w:asciiTheme="minorHAnsi" w:eastAsiaTheme="minorEastAsia" w:hAnsiTheme="minorHAnsi" w:cstheme="minorBidi"/>
                <w:b w:val="0"/>
                <w:bCs w:val="0"/>
                <w:noProof/>
                <w:sz w:val="22"/>
                <w:szCs w:val="22"/>
                <w:lang w:eastAsia="en-US"/>
              </w:rPr>
              <w:tab/>
            </w:r>
            <w:r w:rsidR="00A22E1C" w:rsidRPr="00660E78">
              <w:rPr>
                <w:rStyle w:val="Hyperlink"/>
                <w:noProof/>
              </w:rPr>
              <w:t>Class Descriptions</w:t>
            </w:r>
            <w:r w:rsidR="00A22E1C">
              <w:rPr>
                <w:noProof/>
                <w:webHidden/>
              </w:rPr>
              <w:tab/>
            </w:r>
            <w:r w:rsidR="00A22E1C">
              <w:rPr>
                <w:noProof/>
                <w:webHidden/>
              </w:rPr>
              <w:fldChar w:fldCharType="begin"/>
            </w:r>
            <w:r w:rsidR="00A22E1C">
              <w:rPr>
                <w:noProof/>
                <w:webHidden/>
              </w:rPr>
              <w:instrText xml:space="preserve"> PAGEREF _Toc57042060 \h </w:instrText>
            </w:r>
            <w:r w:rsidR="00A22E1C">
              <w:rPr>
                <w:noProof/>
                <w:webHidden/>
              </w:rPr>
            </w:r>
            <w:r w:rsidR="00A22E1C">
              <w:rPr>
                <w:noProof/>
                <w:webHidden/>
              </w:rPr>
              <w:fldChar w:fldCharType="separate"/>
            </w:r>
            <w:r w:rsidR="00A22E1C">
              <w:rPr>
                <w:noProof/>
                <w:webHidden/>
              </w:rPr>
              <w:t>4</w:t>
            </w:r>
            <w:r w:rsidR="00A22E1C">
              <w:rPr>
                <w:noProof/>
                <w:webHidden/>
              </w:rPr>
              <w:fldChar w:fldCharType="end"/>
            </w:r>
          </w:hyperlink>
        </w:p>
        <w:p w14:paraId="3811D29E" w14:textId="77777777" w:rsidR="00A22E1C" w:rsidRDefault="00000000">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57042061" w:history="1">
            <w:r w:rsidR="00A22E1C" w:rsidRPr="00660E78">
              <w:rPr>
                <w:rStyle w:val="Hyperlink"/>
                <w:noProof/>
              </w:rPr>
              <w:t>4.</w:t>
            </w:r>
            <w:r w:rsidR="00A22E1C">
              <w:rPr>
                <w:rFonts w:asciiTheme="minorHAnsi" w:eastAsiaTheme="minorEastAsia" w:hAnsiTheme="minorHAnsi" w:cstheme="minorBidi"/>
                <w:b w:val="0"/>
                <w:bCs w:val="0"/>
                <w:noProof/>
                <w:sz w:val="22"/>
                <w:szCs w:val="22"/>
                <w:lang w:eastAsia="en-US"/>
              </w:rPr>
              <w:tab/>
            </w:r>
            <w:r w:rsidR="00A22E1C" w:rsidRPr="00660E78">
              <w:rPr>
                <w:rStyle w:val="Hyperlink"/>
                <w:noProof/>
              </w:rPr>
              <w:t>Consequence</w:t>
            </w:r>
            <w:r w:rsidR="00A22E1C">
              <w:rPr>
                <w:noProof/>
                <w:webHidden/>
              </w:rPr>
              <w:tab/>
            </w:r>
            <w:r w:rsidR="00A22E1C">
              <w:rPr>
                <w:noProof/>
                <w:webHidden/>
              </w:rPr>
              <w:fldChar w:fldCharType="begin"/>
            </w:r>
            <w:r w:rsidR="00A22E1C">
              <w:rPr>
                <w:noProof/>
                <w:webHidden/>
              </w:rPr>
              <w:instrText xml:space="preserve"> PAGEREF _Toc57042061 \h </w:instrText>
            </w:r>
            <w:r w:rsidR="00A22E1C">
              <w:rPr>
                <w:noProof/>
                <w:webHidden/>
              </w:rPr>
            </w:r>
            <w:r w:rsidR="00A22E1C">
              <w:rPr>
                <w:noProof/>
                <w:webHidden/>
              </w:rPr>
              <w:fldChar w:fldCharType="separate"/>
            </w:r>
            <w:r w:rsidR="00A22E1C">
              <w:rPr>
                <w:noProof/>
                <w:webHidden/>
              </w:rPr>
              <w:t>10</w:t>
            </w:r>
            <w:r w:rsidR="00A22E1C">
              <w:rPr>
                <w:noProof/>
                <w:webHidden/>
              </w:rPr>
              <w:fldChar w:fldCharType="end"/>
            </w:r>
          </w:hyperlink>
        </w:p>
        <w:p w14:paraId="1EC9D151" w14:textId="77777777" w:rsidR="00A22E1C" w:rsidRDefault="00000000">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57042062" w:history="1">
            <w:r w:rsidR="00A22E1C" w:rsidRPr="00660E78">
              <w:rPr>
                <w:rStyle w:val="Hyperlink"/>
                <w:noProof/>
              </w:rPr>
              <w:t>5.</w:t>
            </w:r>
            <w:r w:rsidR="00A22E1C">
              <w:rPr>
                <w:rFonts w:asciiTheme="minorHAnsi" w:eastAsiaTheme="minorEastAsia" w:hAnsiTheme="minorHAnsi" w:cstheme="minorBidi"/>
                <w:b w:val="0"/>
                <w:bCs w:val="0"/>
                <w:noProof/>
                <w:sz w:val="22"/>
                <w:szCs w:val="22"/>
                <w:lang w:eastAsia="en-US"/>
              </w:rPr>
              <w:tab/>
            </w:r>
            <w:r w:rsidR="00A22E1C" w:rsidRPr="00660E78">
              <w:rPr>
                <w:rStyle w:val="Hyperlink"/>
                <w:noProof/>
              </w:rPr>
              <w:t>Implementation (code examples for Receive, HTTP and MQTT only)</w:t>
            </w:r>
            <w:r w:rsidR="00A22E1C">
              <w:rPr>
                <w:noProof/>
                <w:webHidden/>
              </w:rPr>
              <w:tab/>
            </w:r>
            <w:r w:rsidR="00A22E1C">
              <w:rPr>
                <w:noProof/>
                <w:webHidden/>
              </w:rPr>
              <w:fldChar w:fldCharType="begin"/>
            </w:r>
            <w:r w:rsidR="00A22E1C">
              <w:rPr>
                <w:noProof/>
                <w:webHidden/>
              </w:rPr>
              <w:instrText xml:space="preserve"> PAGEREF _Toc57042062 \h </w:instrText>
            </w:r>
            <w:r w:rsidR="00A22E1C">
              <w:rPr>
                <w:noProof/>
                <w:webHidden/>
              </w:rPr>
            </w:r>
            <w:r w:rsidR="00A22E1C">
              <w:rPr>
                <w:noProof/>
                <w:webHidden/>
              </w:rPr>
              <w:fldChar w:fldCharType="separate"/>
            </w:r>
            <w:r w:rsidR="00A22E1C">
              <w:rPr>
                <w:noProof/>
                <w:webHidden/>
              </w:rPr>
              <w:t>10</w:t>
            </w:r>
            <w:r w:rsidR="00A22E1C">
              <w:rPr>
                <w:noProof/>
                <w:webHidden/>
              </w:rPr>
              <w:fldChar w:fldCharType="end"/>
            </w:r>
          </w:hyperlink>
        </w:p>
        <w:p w14:paraId="3F6FC2B4" w14:textId="77777777" w:rsidR="003B1F58" w:rsidRDefault="003B1F58">
          <w:r>
            <w:rPr>
              <w:noProof/>
            </w:rPr>
            <w:fldChar w:fldCharType="end"/>
          </w:r>
        </w:p>
      </w:sdtContent>
    </w:sdt>
    <w:p w14:paraId="3D8D48A9" w14:textId="77777777" w:rsidR="00EE4D61" w:rsidRDefault="00EE4D61">
      <w:pPr>
        <w:suppressAutoHyphens w:val="0"/>
        <w:autoSpaceDE/>
        <w:spacing w:after="160" w:line="259" w:lineRule="auto"/>
      </w:pPr>
      <w:r>
        <w:br w:type="page"/>
      </w:r>
    </w:p>
    <w:p w14:paraId="702949FE" w14:textId="77777777" w:rsidR="00EE4D61" w:rsidRDefault="00EE4D61">
      <w:pPr>
        <w:suppressAutoHyphens w:val="0"/>
        <w:autoSpaceDE/>
        <w:spacing w:after="160" w:line="259" w:lineRule="auto"/>
      </w:pPr>
    </w:p>
    <w:p w14:paraId="7B0883DD" w14:textId="77777777" w:rsidR="00EE4D61" w:rsidRDefault="00EE4D61" w:rsidP="00D564D4"/>
    <w:p w14:paraId="10B7B963" w14:textId="77777777" w:rsidR="00D564D4" w:rsidRPr="00EE4D61" w:rsidRDefault="00D564D4" w:rsidP="00BA1A1E">
      <w:pPr>
        <w:pStyle w:val="Heading2"/>
        <w:numPr>
          <w:ilvl w:val="0"/>
          <w:numId w:val="29"/>
        </w:numPr>
      </w:pPr>
      <w:bookmarkStart w:id="0" w:name="_Toc57042056"/>
      <w:r w:rsidRPr="00EE4D61">
        <w:t>Name</w:t>
      </w:r>
      <w:r w:rsidR="003B1F58">
        <w:t>:</w:t>
      </w:r>
      <w:r w:rsidR="006B58DB">
        <w:t xml:space="preserve"> </w:t>
      </w:r>
      <w:proofErr w:type="spellStart"/>
      <w:r w:rsidR="006B58DB">
        <w:rPr>
          <w:b w:val="0"/>
        </w:rPr>
        <w:t>ManageMedicalExaminationProcess</w:t>
      </w:r>
      <w:bookmarkEnd w:id="0"/>
      <w:proofErr w:type="spellEnd"/>
      <w:r w:rsidR="006B58DB">
        <w:rPr>
          <w:b w:val="0"/>
        </w:rPr>
        <w:t xml:space="preserve"> </w:t>
      </w:r>
    </w:p>
    <w:p w14:paraId="734FC76E" w14:textId="77777777" w:rsidR="00D564D4" w:rsidRDefault="00D564D4" w:rsidP="00BA1A1E">
      <w:pPr>
        <w:pStyle w:val="Heading2"/>
        <w:numPr>
          <w:ilvl w:val="0"/>
          <w:numId w:val="29"/>
        </w:numPr>
      </w:pPr>
      <w:bookmarkStart w:id="1" w:name="_Toc57042057"/>
      <w:r>
        <w:t>Problem</w:t>
      </w:r>
      <w:bookmarkEnd w:id="1"/>
    </w:p>
    <w:p w14:paraId="56A2B734" w14:textId="77777777" w:rsidR="003B1F58" w:rsidRDefault="00F42982" w:rsidP="00F42982">
      <w:pPr>
        <w:pStyle w:val="BodyTextIndent2"/>
        <w:numPr>
          <w:ilvl w:val="0"/>
          <w:numId w:val="19"/>
        </w:numPr>
      </w:pPr>
      <w:r w:rsidRPr="00F42982">
        <w:t>The medical examination process goes as follows:</w:t>
      </w:r>
    </w:p>
    <w:p w14:paraId="3B5B23A0" w14:textId="77777777" w:rsidR="00F42982" w:rsidRDefault="00F42982" w:rsidP="00F42982">
      <w:pPr>
        <w:pStyle w:val="BodyTextIndent2"/>
        <w:numPr>
          <w:ilvl w:val="0"/>
          <w:numId w:val="31"/>
        </w:numPr>
      </w:pPr>
      <w:r>
        <w:t>Examine for patient</w:t>
      </w:r>
    </w:p>
    <w:p w14:paraId="327293E2" w14:textId="77777777" w:rsidR="00F42982" w:rsidRDefault="00F42982" w:rsidP="00F42982">
      <w:pPr>
        <w:pStyle w:val="BodyTextIndent2"/>
        <w:numPr>
          <w:ilvl w:val="0"/>
          <w:numId w:val="31"/>
        </w:numPr>
      </w:pPr>
      <w:r>
        <w:t>Provide disease information</w:t>
      </w:r>
    </w:p>
    <w:p w14:paraId="70A00803" w14:textId="77777777" w:rsidR="00F42982" w:rsidRDefault="00F42982" w:rsidP="00F42982">
      <w:pPr>
        <w:pStyle w:val="BodyTextIndent2"/>
        <w:numPr>
          <w:ilvl w:val="0"/>
          <w:numId w:val="31"/>
        </w:numPr>
      </w:pPr>
      <w:r>
        <w:t>Make a prescription</w:t>
      </w:r>
    </w:p>
    <w:p w14:paraId="46603CCC" w14:textId="77777777" w:rsidR="00F42982" w:rsidRDefault="00F42982" w:rsidP="00F42982">
      <w:pPr>
        <w:pStyle w:val="BodyTextIndent2"/>
        <w:numPr>
          <w:ilvl w:val="0"/>
          <w:numId w:val="31"/>
        </w:numPr>
      </w:pPr>
      <w:r>
        <w:t xml:space="preserve">Make </w:t>
      </w:r>
      <w:proofErr w:type="spellStart"/>
      <w:proofErr w:type="gramStart"/>
      <w:r>
        <w:t>a</w:t>
      </w:r>
      <w:proofErr w:type="spellEnd"/>
      <w:proofErr w:type="gramEnd"/>
      <w:r>
        <w:t xml:space="preserve"> invoice</w:t>
      </w:r>
    </w:p>
    <w:p w14:paraId="7509328D" w14:textId="77777777" w:rsidR="00F42982" w:rsidRDefault="00F42982" w:rsidP="00F42982">
      <w:pPr>
        <w:pStyle w:val="BodyTextIndent2"/>
        <w:numPr>
          <w:ilvl w:val="0"/>
          <w:numId w:val="31"/>
        </w:numPr>
      </w:pPr>
      <w:r>
        <w:t xml:space="preserve">Save invoice </w:t>
      </w:r>
    </w:p>
    <w:p w14:paraId="7CE54042" w14:textId="77777777" w:rsidR="00F42982" w:rsidRDefault="00F42982" w:rsidP="00F42982">
      <w:pPr>
        <w:pStyle w:val="BodyTextIndent2"/>
        <w:numPr>
          <w:ilvl w:val="0"/>
          <w:numId w:val="19"/>
        </w:numPr>
      </w:pPr>
      <w:r w:rsidRPr="00F42982">
        <w:t>Each patient will be seen by a specialist</w:t>
      </w:r>
      <w:r>
        <w:t>.</w:t>
      </w:r>
    </w:p>
    <w:p w14:paraId="01DF19B1" w14:textId="77777777" w:rsidR="00F42982" w:rsidRPr="003B1F58" w:rsidRDefault="00F42982" w:rsidP="0052756F">
      <w:pPr>
        <w:pStyle w:val="BodyTextIndent2"/>
        <w:numPr>
          <w:ilvl w:val="0"/>
          <w:numId w:val="19"/>
        </w:numPr>
      </w:pPr>
      <w:r w:rsidRPr="00F42982">
        <w:t>The examination process in each department is the same</w:t>
      </w:r>
      <w:r w:rsidR="0052756F">
        <w:t xml:space="preserve">, but activities such as examining, providing disease </w:t>
      </w:r>
      <w:proofErr w:type="gramStart"/>
      <w:r w:rsidR="0052756F">
        <w:t>information</w:t>
      </w:r>
      <w:proofErr w:type="gramEnd"/>
      <w:r w:rsidR="0052756F">
        <w:t xml:space="preserve"> and making a prescription</w:t>
      </w:r>
      <w:r w:rsidR="0052756F" w:rsidRPr="0052756F">
        <w:t xml:space="preserve"> are different</w:t>
      </w:r>
      <w:r w:rsidR="0052756F">
        <w:t>.</w:t>
      </w:r>
    </w:p>
    <w:p w14:paraId="66E95C90" w14:textId="77777777" w:rsidR="00D564D4" w:rsidRDefault="00D564D4" w:rsidP="00BA1A1E">
      <w:pPr>
        <w:pStyle w:val="Heading2"/>
        <w:numPr>
          <w:ilvl w:val="0"/>
          <w:numId w:val="29"/>
        </w:numPr>
      </w:pPr>
      <w:bookmarkStart w:id="2" w:name="_Toc57042058"/>
      <w:r>
        <w:t>Solution</w:t>
      </w:r>
      <w:bookmarkEnd w:id="2"/>
    </w:p>
    <w:p w14:paraId="2190E22C" w14:textId="77777777" w:rsidR="003B1F58" w:rsidRPr="003B1F58" w:rsidRDefault="0052756F" w:rsidP="003B1F58">
      <w:pPr>
        <w:pStyle w:val="BodyTextIndent2"/>
        <w:numPr>
          <w:ilvl w:val="0"/>
          <w:numId w:val="17"/>
        </w:numPr>
        <w:jc w:val="both"/>
      </w:pPr>
      <w:r>
        <w:t>Use Template method</w:t>
      </w:r>
      <w:r w:rsidR="00404EFB">
        <w:t xml:space="preserve"> pattern</w:t>
      </w:r>
      <w:r w:rsidR="00BD4C77" w:rsidRPr="00BD4C77">
        <w:t xml:space="preserve"> to design the above module.</w:t>
      </w:r>
    </w:p>
    <w:p w14:paraId="4E418501" w14:textId="77777777" w:rsidR="003B1F58" w:rsidRDefault="003B1F58" w:rsidP="00574D23">
      <w:pPr>
        <w:pStyle w:val="Heading3"/>
      </w:pPr>
      <w:bookmarkStart w:id="3" w:name="_Toc57042059"/>
      <w:r>
        <w:t>Class diagram</w:t>
      </w:r>
      <w:bookmarkEnd w:id="3"/>
    </w:p>
    <w:p w14:paraId="42985B18" w14:textId="77777777" w:rsidR="003B1F58" w:rsidRPr="006642C7" w:rsidRDefault="00526CDB" w:rsidP="006642C7">
      <w:pPr>
        <w:pStyle w:val="BodyTextIndent2"/>
        <w:ind w:left="0"/>
        <w:jc w:val="both"/>
        <w:rPr>
          <w:i/>
        </w:rPr>
      </w:pPr>
      <w:r>
        <w:rPr>
          <w:noProof/>
          <w:lang w:eastAsia="en-US"/>
        </w:rPr>
        <w:drawing>
          <wp:inline distT="0" distB="0" distL="0" distR="0" wp14:anchorId="5CE100EE" wp14:editId="3EEDA3FF">
            <wp:extent cx="5943600" cy="3910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10965"/>
                    </a:xfrm>
                    <a:prstGeom prst="rect">
                      <a:avLst/>
                    </a:prstGeom>
                  </pic:spPr>
                </pic:pic>
              </a:graphicData>
            </a:graphic>
          </wp:inline>
        </w:drawing>
      </w:r>
    </w:p>
    <w:p w14:paraId="69EB787D" w14:textId="77777777" w:rsidR="00D564D4" w:rsidRPr="00EE4D61" w:rsidRDefault="00D564D4" w:rsidP="00BA1A1E">
      <w:pPr>
        <w:pStyle w:val="Heading3"/>
      </w:pPr>
      <w:bookmarkStart w:id="4" w:name="_Toc57042060"/>
      <w:r w:rsidRPr="00EE4D61">
        <w:t>Class Descriptions</w:t>
      </w:r>
      <w:bookmarkEnd w:id="4"/>
    </w:p>
    <w:p w14:paraId="097A4C46" w14:textId="77777777" w:rsidR="00D564D4" w:rsidRDefault="00D564D4" w:rsidP="00D564D4">
      <w:pPr>
        <w:pStyle w:val="BodyTextIndent2"/>
        <w:jc w:val="both"/>
        <w:rPr>
          <w:i/>
        </w:rPr>
      </w:pPr>
      <w:r>
        <w:rPr>
          <w:i/>
        </w:rPr>
        <w:t>In this section you would describe in detail each class</w:t>
      </w:r>
      <w:r>
        <w:fldChar w:fldCharType="begin"/>
      </w:r>
      <w:r>
        <w:instrText xml:space="preserve"> XE "object:descriptions" </w:instrText>
      </w:r>
      <w:r>
        <w:fldChar w:fldCharType="end"/>
      </w:r>
      <w:r>
        <w:rPr>
          <w:i/>
        </w:rPr>
        <w:t>, its attributes, and its methods.  You should logically group classes together.  For example, you may use your architecture diagrams to group classes within a sub-system together.</w:t>
      </w:r>
    </w:p>
    <w:p w14:paraId="33CCCC62" w14:textId="77777777" w:rsidR="00D564D4" w:rsidRDefault="00D564D4" w:rsidP="00D564D4">
      <w:pPr>
        <w:pStyle w:val="BodyTextIndent2"/>
        <w:jc w:val="both"/>
        <w:rPr>
          <w:i/>
        </w:rPr>
      </w:pPr>
      <w:r>
        <w:rPr>
          <w:i/>
        </w:rPr>
        <w:lastRenderedPageBreak/>
        <w:t xml:space="preserve">Provide a subsection for each class.  For each class, briefly describe its purpose, any constraints, (e.g., only single instance) and list the attributes and the methods of each class in the class diagram.  </w:t>
      </w:r>
    </w:p>
    <w:p w14:paraId="52C992DC" w14:textId="77777777" w:rsidR="00D564D4" w:rsidRDefault="00D564D4" w:rsidP="00D564D4">
      <w:pPr>
        <w:pStyle w:val="BodyTextIndent2"/>
        <w:jc w:val="both"/>
        <w:rPr>
          <w:i/>
        </w:rPr>
      </w:pPr>
      <w:r>
        <w:rPr>
          <w:i/>
        </w:rPr>
        <w:t>For each class, describe each of its attributes</w:t>
      </w:r>
      <w:r>
        <w:fldChar w:fldCharType="begin"/>
      </w:r>
      <w:r>
        <w:instrText xml:space="preserve"> XE "attributes" </w:instrText>
      </w:r>
      <w:r>
        <w:fldChar w:fldCharType="end"/>
      </w:r>
      <w:r>
        <w:rPr>
          <w:i/>
        </w:rPr>
        <w:t xml:space="preserve"> with the following details: name, type, a </w:t>
      </w:r>
      <w:proofErr w:type="gramStart"/>
      <w:r>
        <w:rPr>
          <w:i/>
        </w:rPr>
        <w:t>one line</w:t>
      </w:r>
      <w:proofErr w:type="gramEnd"/>
      <w:r>
        <w:rPr>
          <w:i/>
        </w:rPr>
        <w:t xml:space="preserve"> description of the attribute if its meaning is not intuitive, and constraints on the attribute (e.g., attribute must have unique value for each object or value range is restricted to positive integers).</w:t>
      </w:r>
    </w:p>
    <w:p w14:paraId="1A13D1CC" w14:textId="77777777" w:rsidR="00D564D4" w:rsidRDefault="00D564D4" w:rsidP="00D564D4">
      <w:pPr>
        <w:pStyle w:val="BodyTextIndent2"/>
        <w:tabs>
          <w:tab w:val="left" w:pos="720"/>
        </w:tabs>
        <w:jc w:val="both"/>
        <w:rPr>
          <w:i/>
        </w:rPr>
      </w:pPr>
      <w:r>
        <w:rPr>
          <w:i/>
        </w:rPr>
        <w:t>Each method</w:t>
      </w:r>
      <w:r>
        <w:fldChar w:fldCharType="begin"/>
      </w:r>
      <w:r>
        <w:instrText xml:space="preserve"> XE "method" </w:instrText>
      </w:r>
      <w:r>
        <w:fldChar w:fldCharType="end"/>
      </w:r>
      <w:r>
        <w:rPr>
          <w:i/>
        </w:rPr>
        <w:t xml:space="preserve"> should be described with the following details: method name, return type and value, parameters, </w:t>
      </w:r>
      <w:proofErr w:type="gramStart"/>
      <w:r>
        <w:rPr>
          <w:i/>
        </w:rPr>
        <w:t>purpose</w:t>
      </w:r>
      <w:proofErr w:type="gramEnd"/>
      <w:r>
        <w:rPr>
          <w:i/>
        </w:rPr>
        <w:t xml:space="preserve"> and a brief description of the algorithm used (if it is non-trivial).  Pre-conditions and post-conditions should be mentioned here if there are any assumptions about the arguments or the return values.  List the attributes read and modified by this method and other methods invoked by this method. </w:t>
      </w:r>
    </w:p>
    <w:p w14:paraId="05644AB7" w14:textId="77777777" w:rsidR="00D564D4" w:rsidRDefault="00D564D4" w:rsidP="00D564D4">
      <w:pPr>
        <w:pStyle w:val="BodyTextIndent2"/>
        <w:pBdr>
          <w:top w:val="none" w:sz="0" w:space="0" w:color="000000"/>
          <w:left w:val="none" w:sz="0" w:space="0" w:color="000000"/>
          <w:bottom w:val="single" w:sz="6" w:space="1" w:color="000000"/>
          <w:right w:val="none" w:sz="0" w:space="0" w:color="000000"/>
        </w:pBdr>
        <w:jc w:val="both"/>
      </w:pPr>
      <w:r>
        <w:rPr>
          <w:b/>
          <w:i/>
        </w:rPr>
        <w:t>The following is provided as an example:</w:t>
      </w:r>
    </w:p>
    <w:p w14:paraId="73930C85" w14:textId="77777777" w:rsidR="00D96602" w:rsidRDefault="00D96602" w:rsidP="00D96602">
      <w:pPr>
        <w:pStyle w:val="BodyTextIndent2"/>
        <w:tabs>
          <w:tab w:val="left" w:pos="720"/>
        </w:tabs>
        <w:jc w:val="both"/>
        <w:rPr>
          <w:b/>
          <w:i/>
          <w:highlight w:val="yellow"/>
        </w:rPr>
      </w:pPr>
      <w:bookmarkStart w:id="5" w:name="__RefHeading___Toc338931501"/>
      <w:bookmarkStart w:id="6" w:name="__RefHeading___Toc338931502"/>
      <w:bookmarkEnd w:id="5"/>
      <w:bookmarkEnd w:id="6"/>
    </w:p>
    <w:p w14:paraId="6B543370" w14:textId="77777777" w:rsidR="00D96602" w:rsidRPr="00BA1A1E" w:rsidRDefault="00D96602" w:rsidP="00BA1A1E">
      <w:pPr>
        <w:pStyle w:val="BodyTextIndent2"/>
        <w:tabs>
          <w:tab w:val="left" w:pos="720"/>
        </w:tabs>
        <w:jc w:val="both"/>
        <w:rPr>
          <w:b/>
          <w:i/>
        </w:rPr>
      </w:pPr>
      <w:r w:rsidRPr="00B74514">
        <w:rPr>
          <w:b/>
          <w:i/>
          <w:highlight w:val="yellow"/>
        </w:rPr>
        <w:t>Pay attention: only describe Instrument and its subclass (Handy and Station)</w:t>
      </w:r>
      <w:r w:rsidRPr="00B74514">
        <w:rPr>
          <w:b/>
          <w:i/>
        </w:rPr>
        <w:t xml:space="preserve"> </w:t>
      </w:r>
    </w:p>
    <w:p w14:paraId="184649E6" w14:textId="77777777" w:rsidR="00D564D4" w:rsidRPr="00574D23" w:rsidRDefault="00D564D4" w:rsidP="00574D23">
      <w:pPr>
        <w:pStyle w:val="Heading4"/>
        <w:ind w:hanging="144"/>
        <w:rPr>
          <w:b/>
        </w:rPr>
      </w:pPr>
      <w:r w:rsidRPr="00574D23">
        <w:rPr>
          <w:b/>
        </w:rPr>
        <w:t xml:space="preserve">Class: </w:t>
      </w:r>
      <w:r w:rsidR="006642C7" w:rsidRPr="00574D23">
        <w:rPr>
          <w:b/>
        </w:rPr>
        <w:t>Patient</w:t>
      </w:r>
    </w:p>
    <w:p w14:paraId="5B8DB9EB" w14:textId="77777777" w:rsidR="00D564D4" w:rsidRDefault="00D564D4" w:rsidP="00D564D4">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Purpose: </w:t>
      </w:r>
      <w:r w:rsidR="006642C7">
        <w:rPr>
          <w:rFonts w:ascii="Times New Roman" w:hAnsi="Times New Roman" w:cs="Times New Roman"/>
          <w:b w:val="0"/>
          <w:bCs w:val="0"/>
        </w:rPr>
        <w:t>To model the relevant aspects of the Patient</w:t>
      </w:r>
    </w:p>
    <w:p w14:paraId="67226381" w14:textId="77777777" w:rsidR="00D564D4" w:rsidRDefault="00D564D4" w:rsidP="00D564D4">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Constraints: </w:t>
      </w:r>
      <w:r>
        <w:rPr>
          <w:rFonts w:ascii="Times New Roman" w:hAnsi="Times New Roman" w:cs="Times New Roman"/>
          <w:b w:val="0"/>
          <w:bCs w:val="0"/>
          <w:i/>
          <w:iCs/>
        </w:rPr>
        <w:t>None</w:t>
      </w:r>
    </w:p>
    <w:p w14:paraId="2D5044B9" w14:textId="77777777" w:rsidR="00D564D4" w:rsidRPr="006A57C1" w:rsidRDefault="00D564D4" w:rsidP="00D564D4">
      <w:pPr>
        <w:numPr>
          <w:ilvl w:val="0"/>
          <w:numId w:val="4"/>
        </w:numPr>
        <w:tabs>
          <w:tab w:val="left" w:pos="1080"/>
        </w:tabs>
        <w:ind w:left="1080"/>
      </w:pPr>
      <w:r>
        <w:rPr>
          <w:rFonts w:ascii="Times New Roman" w:hAnsi="Times New Roman" w:cs="Times New Roman"/>
          <w:b w:val="0"/>
          <w:bCs w:val="0"/>
        </w:rPr>
        <w:t>Persistent:</w:t>
      </w:r>
      <w:r w:rsidR="006642C7">
        <w:rPr>
          <w:rFonts w:ascii="Times New Roman" w:hAnsi="Times New Roman" w:cs="Times New Roman"/>
          <w:b w:val="0"/>
          <w:bCs w:val="0"/>
          <w:i/>
          <w:iCs/>
        </w:rPr>
        <w:t xml:space="preserve"> No</w:t>
      </w:r>
    </w:p>
    <w:p w14:paraId="7B694685" w14:textId="77777777" w:rsidR="006A57C1" w:rsidRDefault="006A57C1" w:rsidP="006A57C1">
      <w:pPr>
        <w:tabs>
          <w:tab w:val="left" w:pos="1080"/>
        </w:tabs>
      </w:pPr>
    </w:p>
    <w:p w14:paraId="10C349F1" w14:textId="77777777" w:rsidR="00D564D4" w:rsidRPr="00D564D4" w:rsidRDefault="00D564D4" w:rsidP="00D564D4">
      <w:pPr>
        <w:ind w:left="720"/>
      </w:pPr>
      <w:r>
        <w:t>Attribute Descriptions</w:t>
      </w:r>
    </w:p>
    <w:p w14:paraId="2EF84C23" w14:textId="77777777" w:rsidR="00D564D4" w:rsidRPr="00940F36" w:rsidRDefault="00D564D4" w:rsidP="00D564D4">
      <w:pPr>
        <w:numPr>
          <w:ilvl w:val="0"/>
          <w:numId w:val="3"/>
        </w:numPr>
        <w:tabs>
          <w:tab w:val="left" w:pos="1080"/>
        </w:tabs>
        <w:ind w:left="1080"/>
        <w:rPr>
          <w:rFonts w:ascii="Times New Roman" w:hAnsi="Times New Roman" w:cs="Times New Roman"/>
          <w:b w:val="0"/>
          <w:bCs w:val="0"/>
          <w:i/>
        </w:rPr>
      </w:pPr>
      <w:r w:rsidRPr="006642C7">
        <w:rPr>
          <w:rFonts w:ascii="Times New Roman" w:hAnsi="Times New Roman" w:cs="Times New Roman"/>
          <w:b w:val="0"/>
          <w:bCs w:val="0"/>
        </w:rPr>
        <w:t>Attribute:</w:t>
      </w:r>
      <w:r>
        <w:rPr>
          <w:rFonts w:ascii="Times New Roman" w:hAnsi="Times New Roman" w:cs="Times New Roman"/>
          <w:b w:val="0"/>
          <w:bCs w:val="0"/>
          <w:i/>
        </w:rPr>
        <w:t xml:space="preserve"> </w:t>
      </w:r>
      <w:proofErr w:type="spellStart"/>
      <w:r w:rsidR="006642C7">
        <w:rPr>
          <w:rFonts w:ascii="Times New Roman" w:hAnsi="Times New Roman" w:cs="Times New Roman"/>
          <w:b w:val="0"/>
          <w:bCs w:val="0"/>
        </w:rPr>
        <w:t>ID_Patient</w:t>
      </w:r>
      <w:proofErr w:type="spellEnd"/>
    </w:p>
    <w:p w14:paraId="068DAD4A" w14:textId="77777777" w:rsidR="00940F36" w:rsidRPr="00D564D4" w:rsidRDefault="00940F36" w:rsidP="00940F36">
      <w:pPr>
        <w:tabs>
          <w:tab w:val="left" w:pos="1080"/>
        </w:tabs>
        <w:ind w:left="1080"/>
        <w:rPr>
          <w:rFonts w:ascii="Times New Roman" w:hAnsi="Times New Roman" w:cs="Times New Roman"/>
          <w:b w:val="0"/>
          <w:bCs w:val="0"/>
          <w:i/>
        </w:rPr>
      </w:pPr>
      <w:r>
        <w:rPr>
          <w:rFonts w:ascii="Times New Roman" w:hAnsi="Times New Roman" w:cs="Times New Roman"/>
          <w:b w:val="0"/>
          <w:bCs w:val="0"/>
        </w:rPr>
        <w:t xml:space="preserve">Visibility: </w:t>
      </w:r>
      <w:r w:rsidR="00C04EC7">
        <w:rPr>
          <w:rFonts w:ascii="Times New Roman" w:hAnsi="Times New Roman" w:cs="Times New Roman"/>
          <w:b w:val="0"/>
          <w:bCs w:val="0"/>
        </w:rPr>
        <w:t>private</w:t>
      </w:r>
    </w:p>
    <w:p w14:paraId="043DA9CE"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 xml:space="preserve">Type: </w:t>
      </w:r>
      <w:r w:rsidR="006642C7">
        <w:rPr>
          <w:rFonts w:ascii="Times New Roman" w:hAnsi="Times New Roman" w:cs="Times New Roman"/>
          <w:b w:val="0"/>
          <w:bCs w:val="0"/>
        </w:rPr>
        <w:t>int</w:t>
      </w:r>
    </w:p>
    <w:p w14:paraId="4CA806F9"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Description:</w:t>
      </w:r>
      <w:r w:rsidR="006642C7">
        <w:rPr>
          <w:rFonts w:ascii="Times New Roman" w:hAnsi="Times New Roman" w:cs="Times New Roman"/>
          <w:b w:val="0"/>
          <w:bCs w:val="0"/>
        </w:rPr>
        <w:t xml:space="preserve"> ID of patients</w:t>
      </w:r>
      <w:r>
        <w:rPr>
          <w:rFonts w:ascii="Times New Roman" w:hAnsi="Times New Roman" w:cs="Times New Roman"/>
          <w:b w:val="0"/>
          <w:bCs w:val="0"/>
          <w:i/>
          <w:iCs/>
        </w:rPr>
        <w:t xml:space="preserve"> </w:t>
      </w:r>
    </w:p>
    <w:p w14:paraId="65204EB4" w14:textId="77777777" w:rsidR="00D564D4" w:rsidRDefault="00D564D4" w:rsidP="00D564D4">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006642C7" w:rsidRPr="006642C7">
        <w:rPr>
          <w:rFonts w:ascii="Times New Roman" w:hAnsi="Times New Roman" w:cs="Times New Roman"/>
          <w:b w:val="0"/>
          <w:bCs w:val="0"/>
          <w:iCs/>
        </w:rPr>
        <w:t>non-negative</w:t>
      </w:r>
    </w:p>
    <w:p w14:paraId="23783DD6" w14:textId="77777777" w:rsidR="006A57C1" w:rsidRDefault="006A57C1" w:rsidP="00D564D4">
      <w:pPr>
        <w:ind w:left="1080"/>
        <w:rPr>
          <w:rFonts w:ascii="Times New Roman" w:hAnsi="Times New Roman" w:cs="Times New Roman"/>
          <w:b w:val="0"/>
          <w:bCs w:val="0"/>
          <w:i/>
          <w:iCs/>
        </w:rPr>
      </w:pPr>
    </w:p>
    <w:p w14:paraId="56E90A8A" w14:textId="77777777" w:rsidR="006642C7" w:rsidRPr="00C04EC7" w:rsidRDefault="006642C7" w:rsidP="006642C7">
      <w:pPr>
        <w:numPr>
          <w:ilvl w:val="0"/>
          <w:numId w:val="3"/>
        </w:numPr>
        <w:tabs>
          <w:tab w:val="left" w:pos="1080"/>
        </w:tabs>
        <w:ind w:left="1080"/>
        <w:rPr>
          <w:rFonts w:ascii="Times New Roman" w:hAnsi="Times New Roman" w:cs="Times New Roman"/>
          <w:b w:val="0"/>
          <w:bCs w:val="0"/>
          <w:i/>
        </w:rPr>
      </w:pPr>
      <w:r w:rsidRPr="006642C7">
        <w:rPr>
          <w:rFonts w:ascii="Times New Roman" w:hAnsi="Times New Roman" w:cs="Times New Roman"/>
          <w:b w:val="0"/>
          <w:bCs w:val="0"/>
        </w:rPr>
        <w:t>Attribute:</w:t>
      </w:r>
      <w:r w:rsidR="00521DB9">
        <w:rPr>
          <w:rFonts w:ascii="Times New Roman" w:hAnsi="Times New Roman" w:cs="Times New Roman"/>
          <w:b w:val="0"/>
          <w:bCs w:val="0"/>
          <w:i/>
        </w:rPr>
        <w:t xml:space="preserve"> </w:t>
      </w:r>
      <w:proofErr w:type="spellStart"/>
      <w:r w:rsidR="00521DB9">
        <w:rPr>
          <w:rFonts w:ascii="Times New Roman" w:hAnsi="Times New Roman" w:cs="Times New Roman"/>
          <w:b w:val="0"/>
          <w:bCs w:val="0"/>
        </w:rPr>
        <w:t>HealthC</w:t>
      </w:r>
      <w:r w:rsidR="00521DB9" w:rsidRPr="00521DB9">
        <w:rPr>
          <w:rFonts w:ascii="Times New Roman" w:hAnsi="Times New Roman" w:cs="Times New Roman"/>
          <w:b w:val="0"/>
          <w:bCs w:val="0"/>
        </w:rPr>
        <w:t>heck</w:t>
      </w:r>
      <w:proofErr w:type="spellEnd"/>
    </w:p>
    <w:p w14:paraId="45463B21" w14:textId="77777777" w:rsidR="00C04EC7" w:rsidRPr="00D564D4" w:rsidRDefault="00C04EC7" w:rsidP="00C04EC7">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14:paraId="32574984" w14:textId="77777777" w:rsidR="006642C7" w:rsidRDefault="006642C7" w:rsidP="006642C7">
      <w:pPr>
        <w:ind w:left="1080"/>
        <w:rPr>
          <w:rFonts w:ascii="Times New Roman" w:hAnsi="Times New Roman" w:cs="Times New Roman"/>
          <w:b w:val="0"/>
          <w:bCs w:val="0"/>
        </w:rPr>
      </w:pPr>
      <w:r>
        <w:rPr>
          <w:rFonts w:ascii="Times New Roman" w:hAnsi="Times New Roman" w:cs="Times New Roman"/>
          <w:b w:val="0"/>
          <w:bCs w:val="0"/>
        </w:rPr>
        <w:t xml:space="preserve">Type: </w:t>
      </w:r>
      <w:proofErr w:type="spellStart"/>
      <w:r>
        <w:rPr>
          <w:rFonts w:ascii="Times New Roman" w:hAnsi="Times New Roman" w:cs="Times New Roman"/>
          <w:b w:val="0"/>
          <w:bCs w:val="0"/>
        </w:rPr>
        <w:t>MedicalExaminationProcess</w:t>
      </w:r>
      <w:proofErr w:type="spellEnd"/>
    </w:p>
    <w:p w14:paraId="59AC0F57" w14:textId="77777777" w:rsidR="006642C7" w:rsidRDefault="006642C7" w:rsidP="006642C7">
      <w:pPr>
        <w:ind w:left="1080"/>
        <w:rPr>
          <w:rFonts w:ascii="Times New Roman" w:hAnsi="Times New Roman" w:cs="Times New Roman"/>
          <w:b w:val="0"/>
          <w:bCs w:val="0"/>
        </w:rPr>
      </w:pPr>
      <w:r>
        <w:rPr>
          <w:rFonts w:ascii="Times New Roman" w:hAnsi="Times New Roman" w:cs="Times New Roman"/>
          <w:b w:val="0"/>
          <w:bCs w:val="0"/>
        </w:rPr>
        <w:t xml:space="preserve">Description: </w:t>
      </w:r>
      <w:r w:rsidR="00F575DC">
        <w:rPr>
          <w:rFonts w:ascii="Times New Roman" w:hAnsi="Times New Roman" w:cs="Times New Roman"/>
          <w:b w:val="0"/>
          <w:bCs w:val="0"/>
        </w:rPr>
        <w:t>Manage medical examination process for each patient by each department</w:t>
      </w:r>
      <w:r>
        <w:rPr>
          <w:rFonts w:ascii="Times New Roman" w:hAnsi="Times New Roman" w:cs="Times New Roman"/>
          <w:b w:val="0"/>
          <w:bCs w:val="0"/>
          <w:i/>
          <w:iCs/>
        </w:rPr>
        <w:t xml:space="preserve"> </w:t>
      </w:r>
    </w:p>
    <w:p w14:paraId="38D553E6" w14:textId="77777777" w:rsidR="006642C7" w:rsidRDefault="006642C7" w:rsidP="006642C7">
      <w:pPr>
        <w:ind w:left="1080"/>
        <w:rPr>
          <w:rFonts w:ascii="Times New Roman" w:hAnsi="Times New Roman" w:cs="Times New Roman"/>
          <w:b w:val="0"/>
          <w:bCs w:val="0"/>
          <w:i/>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14:paraId="6B00697B" w14:textId="77777777" w:rsidR="00D564D4" w:rsidRPr="006642C7" w:rsidRDefault="00D564D4" w:rsidP="00F575DC">
      <w:pPr>
        <w:tabs>
          <w:tab w:val="left" w:pos="1080"/>
        </w:tabs>
        <w:ind w:left="1080"/>
      </w:pPr>
    </w:p>
    <w:p w14:paraId="09DB861A" w14:textId="77777777" w:rsidR="00D564D4" w:rsidRDefault="00D564D4" w:rsidP="00D564D4">
      <w:pPr>
        <w:ind w:left="720"/>
      </w:pPr>
      <w:r>
        <w:t>Method Descriptions</w:t>
      </w:r>
    </w:p>
    <w:p w14:paraId="45B45502" w14:textId="77777777" w:rsidR="00C04EC7" w:rsidRDefault="00D564D4" w:rsidP="00C04EC7">
      <w:pPr>
        <w:numPr>
          <w:ilvl w:val="0"/>
          <w:numId w:val="2"/>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Method: </w:t>
      </w:r>
      <w:r w:rsidR="00F575DC">
        <w:rPr>
          <w:rFonts w:ascii="Times New Roman" w:hAnsi="Times New Roman" w:cs="Times New Roman"/>
          <w:b w:val="0"/>
          <w:bCs w:val="0"/>
        </w:rPr>
        <w:t>Patient (</w:t>
      </w:r>
      <w:proofErr w:type="spellStart"/>
      <w:r w:rsidR="00F575DC">
        <w:rPr>
          <w:rFonts w:ascii="Times New Roman" w:hAnsi="Times New Roman" w:cs="Times New Roman"/>
          <w:b w:val="0"/>
          <w:bCs w:val="0"/>
        </w:rPr>
        <w:t>Creater</w:t>
      </w:r>
      <w:proofErr w:type="spellEnd"/>
      <w:r w:rsidR="00F575DC">
        <w:rPr>
          <w:rFonts w:ascii="Times New Roman" w:hAnsi="Times New Roman" w:cs="Times New Roman"/>
          <w:b w:val="0"/>
          <w:bCs w:val="0"/>
        </w:rPr>
        <w:t xml:space="preserve"> method)</w:t>
      </w:r>
    </w:p>
    <w:p w14:paraId="322E0518" w14:textId="77777777" w:rsidR="00C04EC7" w:rsidRPr="00C04EC7" w:rsidRDefault="00C04EC7" w:rsidP="00C04EC7">
      <w:pPr>
        <w:tabs>
          <w:tab w:val="left" w:pos="1080"/>
        </w:tabs>
        <w:ind w:left="1080"/>
        <w:rPr>
          <w:rFonts w:ascii="Times New Roman" w:hAnsi="Times New Roman" w:cs="Times New Roman"/>
          <w:b w:val="0"/>
          <w:bCs w:val="0"/>
        </w:rPr>
      </w:pPr>
      <w:r w:rsidRPr="00C04EC7">
        <w:rPr>
          <w:b w:val="0"/>
        </w:rPr>
        <w:t xml:space="preserve">Visibility: </w:t>
      </w:r>
      <w:r>
        <w:rPr>
          <w:b w:val="0"/>
        </w:rPr>
        <w:t>public</w:t>
      </w:r>
    </w:p>
    <w:p w14:paraId="2A863B9E" w14:textId="77777777" w:rsidR="00EE4D61" w:rsidRDefault="00D564D4" w:rsidP="00D564D4">
      <w:pPr>
        <w:ind w:left="1080"/>
        <w:rPr>
          <w:rFonts w:ascii="Times New Roman" w:hAnsi="Times New Roman" w:cs="Times New Roman"/>
          <w:b w:val="0"/>
          <w:bCs w:val="0"/>
          <w:i/>
          <w:iCs/>
        </w:rPr>
      </w:pPr>
      <w:r>
        <w:rPr>
          <w:rFonts w:ascii="Times New Roman" w:hAnsi="Times New Roman" w:cs="Times New Roman"/>
          <w:b w:val="0"/>
          <w:bCs w:val="0"/>
        </w:rPr>
        <w:t xml:space="preserve">Return Type: </w:t>
      </w:r>
      <w:r w:rsidR="00F575DC">
        <w:rPr>
          <w:rFonts w:ascii="Times New Roman" w:hAnsi="Times New Roman" w:cs="Times New Roman"/>
          <w:b w:val="0"/>
          <w:bCs w:val="0"/>
        </w:rPr>
        <w:t>Object Patient</w:t>
      </w:r>
    </w:p>
    <w:p w14:paraId="7AA9E454"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Parameters:</w:t>
      </w:r>
      <w:r>
        <w:rPr>
          <w:rFonts w:ascii="Times New Roman" w:hAnsi="Times New Roman" w:cs="Times New Roman"/>
          <w:b w:val="0"/>
          <w:bCs w:val="0"/>
          <w:i/>
          <w:iCs/>
        </w:rPr>
        <w:t xml:space="preserve"> </w:t>
      </w:r>
      <w:r>
        <w:rPr>
          <w:rFonts w:ascii="Times New Roman" w:hAnsi="Times New Roman" w:cs="Times New Roman"/>
          <w:b w:val="0"/>
          <w:bCs w:val="0"/>
        </w:rPr>
        <w:t xml:space="preserve"> </w:t>
      </w:r>
      <w:r w:rsidR="00A51977">
        <w:rPr>
          <w:rFonts w:ascii="Times New Roman" w:hAnsi="Times New Roman" w:cs="Times New Roman"/>
          <w:b w:val="0"/>
          <w:bCs w:val="0"/>
        </w:rPr>
        <w:t>ID and Medical examination process of patients</w:t>
      </w:r>
    </w:p>
    <w:p w14:paraId="62A952BD" w14:textId="77777777" w:rsidR="00EE4D61" w:rsidRDefault="00EE4D61" w:rsidP="00D564D4">
      <w:pPr>
        <w:ind w:left="1080"/>
        <w:rPr>
          <w:rFonts w:ascii="Times New Roman" w:hAnsi="Times New Roman" w:cs="Times New Roman"/>
          <w:b w:val="0"/>
          <w:bCs w:val="0"/>
          <w:i/>
          <w:iCs/>
        </w:rPr>
      </w:pPr>
    </w:p>
    <w:p w14:paraId="14D80FFA" w14:textId="77777777" w:rsidR="00A51977" w:rsidRDefault="00A51977" w:rsidP="00A51977">
      <w:pPr>
        <w:numPr>
          <w:ilvl w:val="0"/>
          <w:numId w:val="2"/>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Method: </w:t>
      </w:r>
      <w:proofErr w:type="spellStart"/>
      <w:r>
        <w:rPr>
          <w:rFonts w:ascii="Times New Roman" w:hAnsi="Times New Roman" w:cs="Times New Roman"/>
          <w:b w:val="0"/>
          <w:bCs w:val="0"/>
        </w:rPr>
        <w:t>getID</w:t>
      </w:r>
      <w:proofErr w:type="spellEnd"/>
    </w:p>
    <w:p w14:paraId="3FE9B234" w14:textId="77777777" w:rsidR="00C04EC7" w:rsidRDefault="00C04EC7" w:rsidP="00C04EC7">
      <w:pPr>
        <w:tabs>
          <w:tab w:val="left" w:pos="1080"/>
        </w:tabs>
        <w:ind w:left="1080"/>
        <w:rPr>
          <w:rFonts w:ascii="Times New Roman" w:hAnsi="Times New Roman" w:cs="Times New Roman"/>
          <w:b w:val="0"/>
          <w:bCs w:val="0"/>
        </w:rPr>
      </w:pPr>
      <w:r w:rsidRPr="00C04EC7">
        <w:rPr>
          <w:b w:val="0"/>
        </w:rPr>
        <w:t>Visibility:</w:t>
      </w:r>
      <w:r>
        <w:rPr>
          <w:b w:val="0"/>
        </w:rPr>
        <w:t xml:space="preserve"> public</w:t>
      </w:r>
    </w:p>
    <w:p w14:paraId="03663A34" w14:textId="77777777" w:rsidR="00A51977" w:rsidRDefault="00A51977" w:rsidP="00A51977">
      <w:pPr>
        <w:ind w:left="1080"/>
        <w:rPr>
          <w:rFonts w:ascii="Times New Roman" w:hAnsi="Times New Roman" w:cs="Times New Roman"/>
          <w:b w:val="0"/>
          <w:bCs w:val="0"/>
          <w:i/>
          <w:iCs/>
        </w:rPr>
      </w:pPr>
      <w:r>
        <w:rPr>
          <w:rFonts w:ascii="Times New Roman" w:hAnsi="Times New Roman" w:cs="Times New Roman"/>
          <w:b w:val="0"/>
          <w:bCs w:val="0"/>
        </w:rPr>
        <w:t xml:space="preserve">Return Type: </w:t>
      </w:r>
      <w:r w:rsidR="00940F36">
        <w:rPr>
          <w:rFonts w:ascii="Times New Roman" w:hAnsi="Times New Roman" w:cs="Times New Roman"/>
          <w:b w:val="0"/>
          <w:bCs w:val="0"/>
        </w:rPr>
        <w:t>int</w:t>
      </w:r>
    </w:p>
    <w:p w14:paraId="03D3910B" w14:textId="77777777" w:rsidR="00940F36" w:rsidRDefault="00A51977" w:rsidP="00940F36">
      <w:pPr>
        <w:tabs>
          <w:tab w:val="left" w:pos="1080"/>
        </w:tabs>
        <w:ind w:left="1080"/>
        <w:rPr>
          <w:rFonts w:ascii="Times New Roman" w:hAnsi="Times New Roman" w:cs="Times New Roman"/>
          <w:b w:val="0"/>
          <w:bCs w:val="0"/>
        </w:rPr>
      </w:pPr>
      <w:r>
        <w:rPr>
          <w:rFonts w:ascii="Times New Roman" w:hAnsi="Times New Roman" w:cs="Times New Roman"/>
          <w:b w:val="0"/>
          <w:bCs w:val="0"/>
        </w:rPr>
        <w:t>Parameters:</w:t>
      </w:r>
      <w:r>
        <w:rPr>
          <w:rFonts w:ascii="Times New Roman" w:hAnsi="Times New Roman" w:cs="Times New Roman"/>
          <w:b w:val="0"/>
          <w:bCs w:val="0"/>
          <w:i/>
          <w:iCs/>
        </w:rPr>
        <w:t xml:space="preserve"> </w:t>
      </w:r>
      <w:r>
        <w:rPr>
          <w:rFonts w:ascii="Times New Roman" w:hAnsi="Times New Roman" w:cs="Times New Roman"/>
          <w:b w:val="0"/>
          <w:bCs w:val="0"/>
        </w:rPr>
        <w:t xml:space="preserve"> </w:t>
      </w:r>
      <w:r w:rsidR="00940F36">
        <w:rPr>
          <w:rFonts w:ascii="Times New Roman" w:hAnsi="Times New Roman" w:cs="Times New Roman"/>
          <w:b w:val="0"/>
          <w:bCs w:val="0"/>
        </w:rPr>
        <w:t>Return ID of patients</w:t>
      </w:r>
    </w:p>
    <w:p w14:paraId="667016A8" w14:textId="77777777" w:rsidR="006A57C1" w:rsidRDefault="006A57C1" w:rsidP="00940F36">
      <w:pPr>
        <w:tabs>
          <w:tab w:val="left" w:pos="1080"/>
        </w:tabs>
        <w:ind w:left="1080"/>
        <w:rPr>
          <w:rFonts w:ascii="Times New Roman" w:hAnsi="Times New Roman" w:cs="Times New Roman"/>
          <w:b w:val="0"/>
          <w:bCs w:val="0"/>
        </w:rPr>
      </w:pPr>
    </w:p>
    <w:p w14:paraId="752205B1" w14:textId="77777777" w:rsidR="00940F36" w:rsidRDefault="00940F36" w:rsidP="00940F36">
      <w:pPr>
        <w:numPr>
          <w:ilvl w:val="0"/>
          <w:numId w:val="2"/>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Method: </w:t>
      </w:r>
      <w:proofErr w:type="spellStart"/>
      <w:r>
        <w:rPr>
          <w:rFonts w:ascii="Times New Roman" w:hAnsi="Times New Roman" w:cs="Times New Roman"/>
          <w:b w:val="0"/>
          <w:bCs w:val="0"/>
        </w:rPr>
        <w:t>getME</w:t>
      </w:r>
      <w:proofErr w:type="spellEnd"/>
    </w:p>
    <w:p w14:paraId="35414F43" w14:textId="77777777" w:rsidR="00C04EC7" w:rsidRDefault="00C04EC7" w:rsidP="00C04EC7">
      <w:pPr>
        <w:tabs>
          <w:tab w:val="left" w:pos="1080"/>
        </w:tabs>
        <w:ind w:left="1080"/>
        <w:rPr>
          <w:rFonts w:ascii="Times New Roman" w:hAnsi="Times New Roman" w:cs="Times New Roman"/>
          <w:b w:val="0"/>
          <w:bCs w:val="0"/>
        </w:rPr>
      </w:pPr>
      <w:r w:rsidRPr="00C04EC7">
        <w:rPr>
          <w:b w:val="0"/>
        </w:rPr>
        <w:t>Visibility:</w:t>
      </w:r>
      <w:r>
        <w:rPr>
          <w:b w:val="0"/>
        </w:rPr>
        <w:t xml:space="preserve"> public</w:t>
      </w:r>
    </w:p>
    <w:p w14:paraId="258A8FD6" w14:textId="77777777" w:rsidR="00940F36" w:rsidRDefault="00940F36" w:rsidP="00940F36">
      <w:pPr>
        <w:ind w:left="1080"/>
        <w:rPr>
          <w:rFonts w:ascii="Times New Roman" w:hAnsi="Times New Roman" w:cs="Times New Roman"/>
          <w:b w:val="0"/>
          <w:bCs w:val="0"/>
          <w:i/>
          <w:iCs/>
        </w:rPr>
      </w:pPr>
      <w:r>
        <w:rPr>
          <w:rFonts w:ascii="Times New Roman" w:hAnsi="Times New Roman" w:cs="Times New Roman"/>
          <w:b w:val="0"/>
          <w:bCs w:val="0"/>
        </w:rPr>
        <w:t xml:space="preserve">Return Type: </w:t>
      </w:r>
      <w:proofErr w:type="spellStart"/>
      <w:r>
        <w:rPr>
          <w:rFonts w:ascii="Times New Roman" w:hAnsi="Times New Roman" w:cs="Times New Roman"/>
          <w:b w:val="0"/>
          <w:bCs w:val="0"/>
        </w:rPr>
        <w:t>MedicalExaminationProcess</w:t>
      </w:r>
      <w:proofErr w:type="spellEnd"/>
    </w:p>
    <w:p w14:paraId="4FBCDE0E" w14:textId="77777777" w:rsidR="00940F36" w:rsidRDefault="00940F36" w:rsidP="00940F36">
      <w:pPr>
        <w:tabs>
          <w:tab w:val="left" w:pos="1080"/>
        </w:tabs>
        <w:ind w:left="1080"/>
        <w:rPr>
          <w:rFonts w:ascii="Times New Roman" w:hAnsi="Times New Roman" w:cs="Times New Roman"/>
          <w:b w:val="0"/>
          <w:bCs w:val="0"/>
        </w:rPr>
      </w:pPr>
      <w:r>
        <w:rPr>
          <w:rFonts w:ascii="Times New Roman" w:hAnsi="Times New Roman" w:cs="Times New Roman"/>
          <w:b w:val="0"/>
          <w:bCs w:val="0"/>
        </w:rPr>
        <w:t>Parameters:</w:t>
      </w:r>
      <w:r>
        <w:rPr>
          <w:rFonts w:ascii="Times New Roman" w:hAnsi="Times New Roman" w:cs="Times New Roman"/>
          <w:b w:val="0"/>
          <w:bCs w:val="0"/>
          <w:i/>
          <w:iCs/>
        </w:rPr>
        <w:t xml:space="preserve"> </w:t>
      </w:r>
      <w:r>
        <w:rPr>
          <w:rFonts w:ascii="Times New Roman" w:hAnsi="Times New Roman" w:cs="Times New Roman"/>
          <w:b w:val="0"/>
          <w:bCs w:val="0"/>
        </w:rPr>
        <w:t xml:space="preserve"> Return Medical examination process of patients</w:t>
      </w:r>
    </w:p>
    <w:p w14:paraId="1B9FACB5" w14:textId="77777777" w:rsidR="00940F36" w:rsidRPr="00574D23" w:rsidRDefault="00526CDB" w:rsidP="00574D23">
      <w:pPr>
        <w:pStyle w:val="Heading4"/>
        <w:ind w:hanging="144"/>
        <w:rPr>
          <w:b/>
        </w:rPr>
      </w:pPr>
      <w:r>
        <w:rPr>
          <w:b/>
        </w:rPr>
        <w:t>Abstract Class</w:t>
      </w:r>
      <w:r w:rsidR="00940F36" w:rsidRPr="00574D23">
        <w:rPr>
          <w:b/>
        </w:rPr>
        <w:t xml:space="preserve">: </w:t>
      </w:r>
      <w:proofErr w:type="spellStart"/>
      <w:r w:rsidR="00940F36" w:rsidRPr="00574D23">
        <w:rPr>
          <w:b/>
        </w:rPr>
        <w:t>MedicalExaminationProcess</w:t>
      </w:r>
      <w:proofErr w:type="spellEnd"/>
    </w:p>
    <w:p w14:paraId="57B16BA0" w14:textId="77777777" w:rsidR="00F70865" w:rsidRPr="00F70865" w:rsidRDefault="00F70865" w:rsidP="00F70865">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Purpose: </w:t>
      </w:r>
      <w:r w:rsidRPr="00F70865">
        <w:rPr>
          <w:rFonts w:ascii="Times New Roman" w:hAnsi="Times New Roman" w:cs="Times New Roman"/>
          <w:b w:val="0"/>
          <w:bCs w:val="0"/>
        </w:rPr>
        <w:t xml:space="preserve">Implement the invariant parts of the Medical Examination </w:t>
      </w:r>
      <w:r>
        <w:rPr>
          <w:rFonts w:ascii="Times New Roman" w:hAnsi="Times New Roman" w:cs="Times New Roman"/>
          <w:b w:val="0"/>
          <w:bCs w:val="0"/>
        </w:rPr>
        <w:t>P</w:t>
      </w:r>
      <w:r w:rsidRPr="00F70865">
        <w:rPr>
          <w:rFonts w:ascii="Times New Roman" w:hAnsi="Times New Roman" w:cs="Times New Roman"/>
          <w:b w:val="0"/>
          <w:bCs w:val="0"/>
        </w:rPr>
        <w:t>rocess in an abstract class</w:t>
      </w:r>
    </w:p>
    <w:p w14:paraId="4C7ACB17" w14:textId="77777777" w:rsidR="00940F36" w:rsidRDefault="00940F36" w:rsidP="00940F36">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Constraints: </w:t>
      </w:r>
      <w:r>
        <w:rPr>
          <w:rFonts w:ascii="Times New Roman" w:hAnsi="Times New Roman" w:cs="Times New Roman"/>
          <w:b w:val="0"/>
          <w:bCs w:val="0"/>
          <w:i/>
          <w:iCs/>
        </w:rPr>
        <w:t>None</w:t>
      </w:r>
    </w:p>
    <w:p w14:paraId="1DCE15C3" w14:textId="77777777" w:rsidR="00940F36" w:rsidRPr="006A57C1" w:rsidRDefault="00940F36" w:rsidP="00940F36">
      <w:pPr>
        <w:numPr>
          <w:ilvl w:val="0"/>
          <w:numId w:val="4"/>
        </w:numPr>
        <w:tabs>
          <w:tab w:val="left" w:pos="1080"/>
        </w:tabs>
        <w:ind w:left="1080"/>
      </w:pPr>
      <w:r>
        <w:rPr>
          <w:rFonts w:ascii="Times New Roman" w:hAnsi="Times New Roman" w:cs="Times New Roman"/>
          <w:b w:val="0"/>
          <w:bCs w:val="0"/>
        </w:rPr>
        <w:lastRenderedPageBreak/>
        <w:t>Persistent:</w:t>
      </w:r>
      <w:r>
        <w:rPr>
          <w:rFonts w:ascii="Times New Roman" w:hAnsi="Times New Roman" w:cs="Times New Roman"/>
          <w:b w:val="0"/>
          <w:bCs w:val="0"/>
          <w:i/>
          <w:iCs/>
        </w:rPr>
        <w:t xml:space="preserve"> No</w:t>
      </w:r>
    </w:p>
    <w:p w14:paraId="06259C9B" w14:textId="77777777" w:rsidR="006A57C1" w:rsidRDefault="006A57C1" w:rsidP="00F70865">
      <w:pPr>
        <w:tabs>
          <w:tab w:val="left" w:pos="1080"/>
        </w:tabs>
        <w:ind w:left="720"/>
      </w:pPr>
    </w:p>
    <w:p w14:paraId="6BF593B6" w14:textId="77777777" w:rsidR="00F70865" w:rsidRPr="00F70865" w:rsidRDefault="00F70865" w:rsidP="00F70865">
      <w:pPr>
        <w:ind w:left="720"/>
      </w:pPr>
      <w:r>
        <w:t>Attribute Descriptions</w:t>
      </w:r>
    </w:p>
    <w:p w14:paraId="4730B02B" w14:textId="77777777" w:rsidR="00F70865" w:rsidRPr="00BA1A1E" w:rsidRDefault="00F70865" w:rsidP="00F70865">
      <w:pPr>
        <w:pStyle w:val="ListParagraph"/>
        <w:numPr>
          <w:ilvl w:val="0"/>
          <w:numId w:val="21"/>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proofErr w:type="spellStart"/>
      <w:r w:rsidRPr="00BA1A1E">
        <w:rPr>
          <w:rFonts w:ascii="Times New Roman" w:hAnsi="Times New Roman" w:cs="Times New Roman"/>
          <w:b w:val="0"/>
          <w:bCs w:val="0"/>
        </w:rPr>
        <w:t>MedicalExamination</w:t>
      </w:r>
      <w:proofErr w:type="spellEnd"/>
    </w:p>
    <w:p w14:paraId="31E32F9F" w14:textId="77777777" w:rsidR="00F70865" w:rsidRPr="00D564D4" w:rsidRDefault="00F70865" w:rsidP="00F70865">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14:paraId="73A6C3F8" w14:textId="77777777" w:rsidR="00F70865" w:rsidRDefault="00F70865" w:rsidP="00F70865">
      <w:pPr>
        <w:ind w:left="1080"/>
        <w:rPr>
          <w:rFonts w:ascii="Times New Roman" w:hAnsi="Times New Roman" w:cs="Times New Roman"/>
          <w:b w:val="0"/>
          <w:bCs w:val="0"/>
        </w:rPr>
      </w:pPr>
      <w:r>
        <w:rPr>
          <w:rFonts w:ascii="Times New Roman" w:hAnsi="Times New Roman" w:cs="Times New Roman"/>
          <w:b w:val="0"/>
          <w:bCs w:val="0"/>
        </w:rPr>
        <w:t>Type: String</w:t>
      </w:r>
    </w:p>
    <w:p w14:paraId="5FB8FFCC" w14:textId="77777777" w:rsidR="00F70865" w:rsidRDefault="00F70865" w:rsidP="00F70865">
      <w:pPr>
        <w:ind w:left="1080"/>
        <w:rPr>
          <w:rFonts w:ascii="Times New Roman" w:hAnsi="Times New Roman" w:cs="Times New Roman"/>
          <w:b w:val="0"/>
          <w:bCs w:val="0"/>
        </w:rPr>
      </w:pPr>
      <w:r>
        <w:rPr>
          <w:rFonts w:ascii="Times New Roman" w:hAnsi="Times New Roman" w:cs="Times New Roman"/>
          <w:b w:val="0"/>
          <w:bCs w:val="0"/>
        </w:rPr>
        <w:t>Description: S</w:t>
      </w:r>
      <w:r w:rsidRPr="00BA1A1E">
        <w:rPr>
          <w:rFonts w:ascii="Times New Roman" w:hAnsi="Times New Roman" w:cs="Times New Roman"/>
          <w:b w:val="0"/>
          <w:bCs w:val="0"/>
        </w:rPr>
        <w:t>teps in ophthalmic examination</w:t>
      </w:r>
      <w:r>
        <w:rPr>
          <w:rFonts w:ascii="Times New Roman" w:hAnsi="Times New Roman" w:cs="Times New Roman"/>
          <w:b w:val="0"/>
          <w:bCs w:val="0"/>
        </w:rPr>
        <w:t xml:space="preserve"> </w:t>
      </w:r>
    </w:p>
    <w:p w14:paraId="573A14F1" w14:textId="77777777" w:rsidR="00F70865" w:rsidRDefault="00F70865" w:rsidP="00F70865">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14:paraId="6A42479A" w14:textId="77777777" w:rsidR="00F70865" w:rsidRDefault="00F70865" w:rsidP="00F70865">
      <w:pPr>
        <w:ind w:left="1080"/>
        <w:rPr>
          <w:rFonts w:ascii="Times New Roman" w:hAnsi="Times New Roman" w:cs="Times New Roman"/>
          <w:b w:val="0"/>
          <w:bCs w:val="0"/>
          <w:i/>
          <w:iCs/>
        </w:rPr>
      </w:pPr>
    </w:p>
    <w:p w14:paraId="0BC1C7EC" w14:textId="77777777" w:rsidR="00F70865" w:rsidRPr="00BA1A1E" w:rsidRDefault="00F70865" w:rsidP="00F70865">
      <w:pPr>
        <w:pStyle w:val="ListParagraph"/>
        <w:numPr>
          <w:ilvl w:val="0"/>
          <w:numId w:val="21"/>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proofErr w:type="spellStart"/>
      <w:r w:rsidRPr="00574D23">
        <w:rPr>
          <w:rFonts w:ascii="Times New Roman" w:hAnsi="Times New Roman" w:cs="Times New Roman"/>
          <w:b w:val="0"/>
          <w:bCs w:val="0"/>
        </w:rPr>
        <w:t>DiesaseInformation</w:t>
      </w:r>
      <w:proofErr w:type="spellEnd"/>
    </w:p>
    <w:p w14:paraId="241F6E92" w14:textId="77777777" w:rsidR="00F70865" w:rsidRPr="00D564D4" w:rsidRDefault="00F70865" w:rsidP="00F70865">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14:paraId="64E1959A" w14:textId="77777777" w:rsidR="00F70865" w:rsidRDefault="00F70865" w:rsidP="00F70865">
      <w:pPr>
        <w:ind w:left="1080"/>
        <w:rPr>
          <w:rFonts w:ascii="Times New Roman" w:hAnsi="Times New Roman" w:cs="Times New Roman"/>
          <w:b w:val="0"/>
          <w:bCs w:val="0"/>
        </w:rPr>
      </w:pPr>
      <w:r>
        <w:rPr>
          <w:rFonts w:ascii="Times New Roman" w:hAnsi="Times New Roman" w:cs="Times New Roman"/>
          <w:b w:val="0"/>
          <w:bCs w:val="0"/>
        </w:rPr>
        <w:t>Type: String</w:t>
      </w:r>
    </w:p>
    <w:p w14:paraId="3D35287C" w14:textId="77777777" w:rsidR="00F70865" w:rsidRDefault="00F70865" w:rsidP="00F70865">
      <w:pPr>
        <w:ind w:left="1080"/>
        <w:rPr>
          <w:rFonts w:ascii="Times New Roman" w:hAnsi="Times New Roman" w:cs="Times New Roman"/>
          <w:b w:val="0"/>
          <w:bCs w:val="0"/>
        </w:rPr>
      </w:pPr>
      <w:r>
        <w:rPr>
          <w:rFonts w:ascii="Times New Roman" w:hAnsi="Times New Roman" w:cs="Times New Roman"/>
          <w:b w:val="0"/>
          <w:bCs w:val="0"/>
        </w:rPr>
        <w:t>Description: Patient’s</w:t>
      </w:r>
      <w:r w:rsidRPr="00574D23">
        <w:rPr>
          <w:rFonts w:ascii="Times New Roman" w:hAnsi="Times New Roman" w:cs="Times New Roman"/>
          <w:b w:val="0"/>
          <w:bCs w:val="0"/>
        </w:rPr>
        <w:t xml:space="preserve"> </w:t>
      </w:r>
      <w:proofErr w:type="spellStart"/>
      <w:r>
        <w:rPr>
          <w:rFonts w:ascii="Times New Roman" w:hAnsi="Times New Roman" w:cs="Times New Roman"/>
          <w:b w:val="0"/>
          <w:bCs w:val="0"/>
        </w:rPr>
        <w:t>d</w:t>
      </w:r>
      <w:r w:rsidRPr="00574D23">
        <w:rPr>
          <w:rFonts w:ascii="Times New Roman" w:hAnsi="Times New Roman" w:cs="Times New Roman"/>
          <w:b w:val="0"/>
          <w:bCs w:val="0"/>
        </w:rPr>
        <w:t>iesase</w:t>
      </w:r>
      <w:proofErr w:type="spellEnd"/>
      <w:r>
        <w:rPr>
          <w:rFonts w:ascii="Times New Roman" w:hAnsi="Times New Roman" w:cs="Times New Roman"/>
          <w:b w:val="0"/>
          <w:bCs w:val="0"/>
        </w:rPr>
        <w:t xml:space="preserve"> i</w:t>
      </w:r>
      <w:r w:rsidRPr="00574D23">
        <w:rPr>
          <w:rFonts w:ascii="Times New Roman" w:hAnsi="Times New Roman" w:cs="Times New Roman"/>
          <w:b w:val="0"/>
          <w:bCs w:val="0"/>
        </w:rPr>
        <w:t>nformation</w:t>
      </w:r>
    </w:p>
    <w:p w14:paraId="3B5EFA55" w14:textId="77777777" w:rsidR="00F70865" w:rsidRDefault="00F70865" w:rsidP="00F70865">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14:paraId="45B66E30" w14:textId="77777777" w:rsidR="00F70865" w:rsidRDefault="00F70865" w:rsidP="00F70865">
      <w:pPr>
        <w:ind w:left="1080"/>
        <w:rPr>
          <w:rFonts w:ascii="Times New Roman" w:hAnsi="Times New Roman" w:cs="Times New Roman"/>
          <w:b w:val="0"/>
          <w:bCs w:val="0"/>
          <w:i/>
          <w:iCs/>
        </w:rPr>
      </w:pPr>
    </w:p>
    <w:p w14:paraId="02AE0314" w14:textId="77777777" w:rsidR="00F70865" w:rsidRPr="00BA1A1E" w:rsidRDefault="00F70865" w:rsidP="00F70865">
      <w:pPr>
        <w:pStyle w:val="ListParagraph"/>
        <w:numPr>
          <w:ilvl w:val="0"/>
          <w:numId w:val="21"/>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r w:rsidRPr="00574D23">
        <w:rPr>
          <w:rFonts w:ascii="Times New Roman" w:hAnsi="Times New Roman" w:cs="Times New Roman"/>
          <w:b w:val="0"/>
          <w:bCs w:val="0"/>
        </w:rPr>
        <w:t>Prescription</w:t>
      </w:r>
    </w:p>
    <w:p w14:paraId="68B8CF5C" w14:textId="77777777" w:rsidR="00F70865" w:rsidRPr="00D564D4" w:rsidRDefault="00F70865" w:rsidP="00F70865">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14:paraId="14F7E600" w14:textId="77777777" w:rsidR="00F70865" w:rsidRDefault="00F70865" w:rsidP="00F70865">
      <w:pPr>
        <w:ind w:left="1080"/>
        <w:rPr>
          <w:rFonts w:ascii="Times New Roman" w:hAnsi="Times New Roman" w:cs="Times New Roman"/>
          <w:b w:val="0"/>
          <w:bCs w:val="0"/>
        </w:rPr>
      </w:pPr>
      <w:r>
        <w:rPr>
          <w:rFonts w:ascii="Times New Roman" w:hAnsi="Times New Roman" w:cs="Times New Roman"/>
          <w:b w:val="0"/>
          <w:bCs w:val="0"/>
        </w:rPr>
        <w:t>Type: String</w:t>
      </w:r>
    </w:p>
    <w:p w14:paraId="053F55DC" w14:textId="77777777" w:rsidR="00F70865" w:rsidRDefault="00F70865" w:rsidP="00F70865">
      <w:pPr>
        <w:ind w:left="1080"/>
        <w:rPr>
          <w:rFonts w:ascii="Times New Roman" w:hAnsi="Times New Roman" w:cs="Times New Roman"/>
          <w:b w:val="0"/>
          <w:bCs w:val="0"/>
        </w:rPr>
      </w:pPr>
      <w:r>
        <w:rPr>
          <w:rFonts w:ascii="Times New Roman" w:hAnsi="Times New Roman" w:cs="Times New Roman"/>
          <w:b w:val="0"/>
          <w:bCs w:val="0"/>
        </w:rPr>
        <w:t xml:space="preserve">Description: </w:t>
      </w:r>
      <w:r w:rsidRPr="00574D23">
        <w:rPr>
          <w:rFonts w:ascii="Times New Roman" w:hAnsi="Times New Roman" w:cs="Times New Roman"/>
          <w:b w:val="0"/>
          <w:bCs w:val="0"/>
        </w:rPr>
        <w:t>Prescription</w:t>
      </w:r>
      <w:r>
        <w:rPr>
          <w:rFonts w:ascii="Times New Roman" w:hAnsi="Times New Roman" w:cs="Times New Roman"/>
          <w:b w:val="0"/>
          <w:bCs w:val="0"/>
        </w:rPr>
        <w:t xml:space="preserve"> of patient</w:t>
      </w:r>
    </w:p>
    <w:p w14:paraId="69CD93D0" w14:textId="77777777" w:rsidR="00F70865" w:rsidRDefault="00F70865" w:rsidP="00F70865">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14:paraId="0EAC89ED" w14:textId="77777777" w:rsidR="00F70865" w:rsidRDefault="00F70865" w:rsidP="00F70865">
      <w:pPr>
        <w:ind w:left="1080"/>
        <w:rPr>
          <w:rFonts w:ascii="Times New Roman" w:hAnsi="Times New Roman" w:cs="Times New Roman"/>
          <w:b w:val="0"/>
          <w:bCs w:val="0"/>
          <w:i/>
          <w:iCs/>
        </w:rPr>
      </w:pPr>
    </w:p>
    <w:p w14:paraId="0C340A24" w14:textId="77777777" w:rsidR="00F70865" w:rsidRPr="00BA1A1E" w:rsidRDefault="00F70865" w:rsidP="00F70865">
      <w:pPr>
        <w:pStyle w:val="ListParagraph"/>
        <w:numPr>
          <w:ilvl w:val="0"/>
          <w:numId w:val="21"/>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r>
        <w:rPr>
          <w:rFonts w:ascii="Times New Roman" w:hAnsi="Times New Roman" w:cs="Times New Roman"/>
          <w:b w:val="0"/>
          <w:bCs w:val="0"/>
        </w:rPr>
        <w:t>Invoice</w:t>
      </w:r>
    </w:p>
    <w:p w14:paraId="4375ADAB" w14:textId="77777777" w:rsidR="00F70865" w:rsidRPr="00D564D4" w:rsidRDefault="00F70865" w:rsidP="00F70865">
      <w:pPr>
        <w:tabs>
          <w:tab w:val="left" w:pos="1080"/>
        </w:tabs>
        <w:ind w:left="1080"/>
        <w:rPr>
          <w:rFonts w:ascii="Times New Roman" w:hAnsi="Times New Roman" w:cs="Times New Roman"/>
          <w:b w:val="0"/>
          <w:bCs w:val="0"/>
          <w:i/>
        </w:rPr>
      </w:pPr>
      <w:r w:rsidRPr="00C04EC7">
        <w:rPr>
          <w:b w:val="0"/>
        </w:rPr>
        <w:t>Visibility:</w:t>
      </w:r>
      <w:r>
        <w:rPr>
          <w:b w:val="0"/>
        </w:rPr>
        <w:t xml:space="preserve"> private</w:t>
      </w:r>
    </w:p>
    <w:p w14:paraId="14944181" w14:textId="77777777" w:rsidR="00F70865" w:rsidRDefault="00F70865" w:rsidP="00F70865">
      <w:pPr>
        <w:ind w:left="1080"/>
        <w:rPr>
          <w:rFonts w:ascii="Times New Roman" w:hAnsi="Times New Roman" w:cs="Times New Roman"/>
          <w:b w:val="0"/>
          <w:bCs w:val="0"/>
        </w:rPr>
      </w:pPr>
      <w:r>
        <w:rPr>
          <w:rFonts w:ascii="Times New Roman" w:hAnsi="Times New Roman" w:cs="Times New Roman"/>
          <w:b w:val="0"/>
          <w:bCs w:val="0"/>
        </w:rPr>
        <w:t>Type: String</w:t>
      </w:r>
    </w:p>
    <w:p w14:paraId="16A1B72D" w14:textId="77777777" w:rsidR="00F70865" w:rsidRDefault="00F70865" w:rsidP="00F70865">
      <w:pPr>
        <w:ind w:left="1080"/>
        <w:rPr>
          <w:rFonts w:ascii="Times New Roman" w:hAnsi="Times New Roman" w:cs="Times New Roman"/>
          <w:b w:val="0"/>
          <w:bCs w:val="0"/>
        </w:rPr>
      </w:pPr>
      <w:r>
        <w:rPr>
          <w:rFonts w:ascii="Times New Roman" w:hAnsi="Times New Roman" w:cs="Times New Roman"/>
          <w:b w:val="0"/>
          <w:bCs w:val="0"/>
        </w:rPr>
        <w:t>Description: Invoice of patient</w:t>
      </w:r>
    </w:p>
    <w:p w14:paraId="54FCED7F" w14:textId="77777777" w:rsidR="00F70865" w:rsidRDefault="00F70865" w:rsidP="00F70865">
      <w:pPr>
        <w:tabs>
          <w:tab w:val="left" w:pos="1080"/>
        </w:tabs>
        <w:ind w:left="720"/>
      </w:pPr>
      <w:r>
        <w:rPr>
          <w:rFonts w:ascii="Times New Roman" w:hAnsi="Times New Roman" w:cs="Times New Roman"/>
          <w:b w:val="0"/>
          <w:bCs w:val="0"/>
        </w:rPr>
        <w:tab/>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14:paraId="06300B2A" w14:textId="77777777" w:rsidR="00F70865" w:rsidRPr="006642C7" w:rsidRDefault="00F70865" w:rsidP="00F70865">
      <w:pPr>
        <w:tabs>
          <w:tab w:val="left" w:pos="1080"/>
        </w:tabs>
        <w:ind w:left="720"/>
      </w:pPr>
    </w:p>
    <w:p w14:paraId="7C28FE8E" w14:textId="77777777" w:rsidR="00940F36" w:rsidRDefault="00940F36" w:rsidP="00940F36">
      <w:pPr>
        <w:ind w:left="720"/>
      </w:pPr>
      <w:r>
        <w:t>Method Descriptions</w:t>
      </w:r>
    </w:p>
    <w:p w14:paraId="4BBA858C" w14:textId="77777777" w:rsidR="00940F36" w:rsidRDefault="00940F36" w:rsidP="00940F36">
      <w:pPr>
        <w:pStyle w:val="ListParagraph"/>
        <w:numPr>
          <w:ilvl w:val="0"/>
          <w:numId w:val="20"/>
        </w:numPr>
        <w:tabs>
          <w:tab w:val="left" w:pos="1080"/>
        </w:tabs>
        <w:rPr>
          <w:rFonts w:ascii="Times New Roman" w:hAnsi="Times New Roman" w:cs="Times New Roman"/>
          <w:b w:val="0"/>
          <w:bCs w:val="0"/>
        </w:rPr>
      </w:pPr>
      <w:r w:rsidRPr="00940F36">
        <w:rPr>
          <w:rFonts w:ascii="Times New Roman" w:hAnsi="Times New Roman" w:cs="Times New Roman"/>
          <w:b w:val="0"/>
          <w:bCs w:val="0"/>
        </w:rPr>
        <w:t xml:space="preserve">Method: </w:t>
      </w:r>
      <w:proofErr w:type="spellStart"/>
      <w:r w:rsidRPr="00940F36">
        <w:rPr>
          <w:rFonts w:ascii="Times New Roman" w:hAnsi="Times New Roman" w:cs="Times New Roman"/>
          <w:b w:val="0"/>
          <w:bCs w:val="0"/>
        </w:rPr>
        <w:t>ExaminePatient</w:t>
      </w:r>
      <w:proofErr w:type="spellEnd"/>
      <w:r w:rsidR="00F70865">
        <w:rPr>
          <w:rFonts w:ascii="Times New Roman" w:hAnsi="Times New Roman" w:cs="Times New Roman"/>
          <w:b w:val="0"/>
          <w:bCs w:val="0"/>
        </w:rPr>
        <w:t xml:space="preserve"> &lt;abstract&gt;</w:t>
      </w:r>
    </w:p>
    <w:p w14:paraId="4DA21E5B" w14:textId="77777777" w:rsidR="00C04EC7" w:rsidRPr="00C04EC7" w:rsidRDefault="00C04EC7" w:rsidP="00C04EC7">
      <w:pPr>
        <w:pStyle w:val="ListParagraph"/>
        <w:tabs>
          <w:tab w:val="left" w:pos="1080"/>
        </w:tabs>
        <w:ind w:left="1080"/>
        <w:rPr>
          <w:rFonts w:ascii="Times New Roman" w:hAnsi="Times New Roman" w:cs="Times New Roman"/>
          <w:b w:val="0"/>
          <w:bCs w:val="0"/>
        </w:rPr>
      </w:pPr>
      <w:r w:rsidRPr="00C04EC7">
        <w:rPr>
          <w:b w:val="0"/>
        </w:rPr>
        <w:t>Visibility: public</w:t>
      </w:r>
    </w:p>
    <w:p w14:paraId="5F73625F" w14:textId="77777777" w:rsidR="003B1F58" w:rsidRDefault="00940F36" w:rsidP="00C04EC7">
      <w:pPr>
        <w:ind w:left="1080"/>
        <w:rPr>
          <w:rFonts w:ascii="Times New Roman" w:hAnsi="Times New Roman" w:cs="Times New Roman"/>
          <w:b w:val="0"/>
          <w:bCs w:val="0"/>
        </w:rPr>
      </w:pPr>
      <w:r w:rsidRPr="00C04EC7">
        <w:rPr>
          <w:rFonts w:ascii="Times New Roman" w:hAnsi="Times New Roman" w:cs="Times New Roman"/>
          <w:b w:val="0"/>
          <w:bCs w:val="0"/>
        </w:rPr>
        <w:t>Return Type: void</w:t>
      </w:r>
    </w:p>
    <w:p w14:paraId="6891C421" w14:textId="77777777" w:rsidR="006A57C1" w:rsidRDefault="006A57C1" w:rsidP="00C04EC7">
      <w:pPr>
        <w:ind w:left="1080"/>
        <w:rPr>
          <w:rFonts w:ascii="Times New Roman" w:hAnsi="Times New Roman" w:cs="Times New Roman"/>
          <w:b w:val="0"/>
          <w:bCs w:val="0"/>
          <w:iCs/>
        </w:rPr>
      </w:pPr>
    </w:p>
    <w:p w14:paraId="3B1E1C3A" w14:textId="77777777" w:rsidR="00C04EC7" w:rsidRDefault="00C04EC7" w:rsidP="00C04EC7">
      <w:pPr>
        <w:pStyle w:val="ListParagraph"/>
        <w:numPr>
          <w:ilvl w:val="0"/>
          <w:numId w:val="20"/>
        </w:numPr>
        <w:tabs>
          <w:tab w:val="left" w:pos="1080"/>
        </w:tabs>
        <w:rPr>
          <w:rFonts w:ascii="Times New Roman" w:hAnsi="Times New Roman" w:cs="Times New Roman"/>
          <w:b w:val="0"/>
          <w:bCs w:val="0"/>
        </w:rPr>
      </w:pPr>
      <w:r w:rsidRPr="00940F36">
        <w:rPr>
          <w:rFonts w:ascii="Times New Roman" w:hAnsi="Times New Roman" w:cs="Times New Roman"/>
          <w:b w:val="0"/>
          <w:bCs w:val="0"/>
        </w:rPr>
        <w:t xml:space="preserve">Method: </w:t>
      </w:r>
      <w:proofErr w:type="spellStart"/>
      <w:r w:rsidRPr="00C04EC7">
        <w:rPr>
          <w:rFonts w:ascii="Times New Roman" w:hAnsi="Times New Roman" w:cs="Times New Roman"/>
          <w:b w:val="0"/>
          <w:bCs w:val="0"/>
        </w:rPr>
        <w:t>ProvideDiseaseInfo</w:t>
      </w:r>
      <w:proofErr w:type="spellEnd"/>
      <w:r w:rsidR="00F70865">
        <w:rPr>
          <w:rFonts w:ascii="Times New Roman" w:hAnsi="Times New Roman" w:cs="Times New Roman"/>
          <w:b w:val="0"/>
          <w:bCs w:val="0"/>
        </w:rPr>
        <w:t xml:space="preserve"> &lt;abstract&gt;</w:t>
      </w:r>
    </w:p>
    <w:p w14:paraId="0D2DA8AD" w14:textId="77777777" w:rsidR="00C04EC7" w:rsidRPr="00C04EC7" w:rsidRDefault="00C04EC7" w:rsidP="00C04EC7">
      <w:pPr>
        <w:pStyle w:val="ListParagraph"/>
        <w:tabs>
          <w:tab w:val="left" w:pos="1080"/>
        </w:tabs>
        <w:ind w:left="1080"/>
        <w:rPr>
          <w:rFonts w:ascii="Times New Roman" w:hAnsi="Times New Roman" w:cs="Times New Roman"/>
          <w:b w:val="0"/>
          <w:bCs w:val="0"/>
        </w:rPr>
      </w:pPr>
      <w:r w:rsidRPr="00C04EC7">
        <w:rPr>
          <w:b w:val="0"/>
        </w:rPr>
        <w:t>Visibility: public</w:t>
      </w:r>
    </w:p>
    <w:p w14:paraId="2BACB2E4" w14:textId="77777777" w:rsidR="00C04EC7" w:rsidRDefault="00C04EC7" w:rsidP="00C04EC7">
      <w:pPr>
        <w:ind w:left="1080"/>
        <w:rPr>
          <w:rFonts w:ascii="Times New Roman" w:hAnsi="Times New Roman" w:cs="Times New Roman"/>
          <w:b w:val="0"/>
          <w:bCs w:val="0"/>
        </w:rPr>
      </w:pPr>
      <w:r w:rsidRPr="00C04EC7">
        <w:rPr>
          <w:rFonts w:ascii="Times New Roman" w:hAnsi="Times New Roman" w:cs="Times New Roman"/>
          <w:b w:val="0"/>
          <w:bCs w:val="0"/>
        </w:rPr>
        <w:t>Return Type: void</w:t>
      </w:r>
    </w:p>
    <w:p w14:paraId="1B579798" w14:textId="77777777" w:rsidR="006A57C1" w:rsidRDefault="006A57C1" w:rsidP="00C04EC7">
      <w:pPr>
        <w:ind w:left="1080"/>
        <w:rPr>
          <w:rFonts w:ascii="Times New Roman" w:hAnsi="Times New Roman" w:cs="Times New Roman"/>
          <w:b w:val="0"/>
          <w:bCs w:val="0"/>
          <w:iCs/>
        </w:rPr>
      </w:pPr>
    </w:p>
    <w:p w14:paraId="0A5F4FA1" w14:textId="77777777" w:rsidR="00C04EC7" w:rsidRDefault="00C04EC7" w:rsidP="00C04EC7">
      <w:pPr>
        <w:pStyle w:val="ListParagraph"/>
        <w:numPr>
          <w:ilvl w:val="0"/>
          <w:numId w:val="20"/>
        </w:numPr>
        <w:tabs>
          <w:tab w:val="left" w:pos="1080"/>
        </w:tabs>
        <w:rPr>
          <w:rFonts w:ascii="Times New Roman" w:hAnsi="Times New Roman" w:cs="Times New Roman"/>
          <w:b w:val="0"/>
          <w:bCs w:val="0"/>
        </w:rPr>
      </w:pPr>
      <w:r w:rsidRPr="00940F36">
        <w:rPr>
          <w:rFonts w:ascii="Times New Roman" w:hAnsi="Times New Roman" w:cs="Times New Roman"/>
          <w:b w:val="0"/>
          <w:bCs w:val="0"/>
        </w:rPr>
        <w:t xml:space="preserve">Method: </w:t>
      </w:r>
      <w:proofErr w:type="spellStart"/>
      <w:r w:rsidRPr="00C04EC7">
        <w:rPr>
          <w:rFonts w:ascii="Times New Roman" w:hAnsi="Times New Roman" w:cs="Times New Roman"/>
          <w:b w:val="0"/>
          <w:bCs w:val="0"/>
        </w:rPr>
        <w:t>MakePrescription</w:t>
      </w:r>
      <w:proofErr w:type="spellEnd"/>
      <w:r w:rsidR="00F70865">
        <w:rPr>
          <w:rFonts w:ascii="Times New Roman" w:hAnsi="Times New Roman" w:cs="Times New Roman"/>
          <w:b w:val="0"/>
          <w:bCs w:val="0"/>
        </w:rPr>
        <w:t xml:space="preserve"> &lt;abstract&gt;</w:t>
      </w:r>
    </w:p>
    <w:p w14:paraId="057E89D1" w14:textId="77777777" w:rsidR="00C04EC7" w:rsidRPr="00C04EC7" w:rsidRDefault="00C04EC7" w:rsidP="00C04EC7">
      <w:pPr>
        <w:pStyle w:val="ListParagraph"/>
        <w:tabs>
          <w:tab w:val="left" w:pos="1080"/>
        </w:tabs>
        <w:ind w:left="1080"/>
        <w:rPr>
          <w:rFonts w:ascii="Times New Roman" w:hAnsi="Times New Roman" w:cs="Times New Roman"/>
          <w:b w:val="0"/>
          <w:bCs w:val="0"/>
        </w:rPr>
      </w:pPr>
      <w:r w:rsidRPr="00C04EC7">
        <w:rPr>
          <w:b w:val="0"/>
        </w:rPr>
        <w:t>Visibility: public</w:t>
      </w:r>
    </w:p>
    <w:p w14:paraId="6279BE7C" w14:textId="77777777" w:rsidR="00C04EC7" w:rsidRDefault="00C04EC7" w:rsidP="00C04EC7">
      <w:pPr>
        <w:ind w:left="1080"/>
        <w:rPr>
          <w:rFonts w:ascii="Times New Roman" w:hAnsi="Times New Roman" w:cs="Times New Roman"/>
          <w:b w:val="0"/>
          <w:bCs w:val="0"/>
        </w:rPr>
      </w:pPr>
      <w:r w:rsidRPr="00C04EC7">
        <w:rPr>
          <w:rFonts w:ascii="Times New Roman" w:hAnsi="Times New Roman" w:cs="Times New Roman"/>
          <w:b w:val="0"/>
          <w:bCs w:val="0"/>
        </w:rPr>
        <w:t>Return Type: void</w:t>
      </w:r>
    </w:p>
    <w:p w14:paraId="738D97A6" w14:textId="77777777" w:rsidR="006A57C1" w:rsidRDefault="006A57C1" w:rsidP="00C04EC7">
      <w:pPr>
        <w:ind w:left="1080"/>
        <w:rPr>
          <w:rFonts w:ascii="Times New Roman" w:hAnsi="Times New Roman" w:cs="Times New Roman"/>
          <w:b w:val="0"/>
          <w:bCs w:val="0"/>
          <w:iCs/>
        </w:rPr>
      </w:pPr>
    </w:p>
    <w:p w14:paraId="19FFBE22" w14:textId="77777777" w:rsidR="00C04EC7" w:rsidRDefault="00C04EC7" w:rsidP="00C04EC7">
      <w:pPr>
        <w:pStyle w:val="ListParagraph"/>
        <w:numPr>
          <w:ilvl w:val="0"/>
          <w:numId w:val="20"/>
        </w:numPr>
        <w:tabs>
          <w:tab w:val="left" w:pos="1080"/>
        </w:tabs>
        <w:rPr>
          <w:rFonts w:ascii="Times New Roman" w:hAnsi="Times New Roman" w:cs="Times New Roman"/>
          <w:b w:val="0"/>
          <w:bCs w:val="0"/>
        </w:rPr>
      </w:pPr>
      <w:r w:rsidRPr="00940F36">
        <w:rPr>
          <w:rFonts w:ascii="Times New Roman" w:hAnsi="Times New Roman" w:cs="Times New Roman"/>
          <w:b w:val="0"/>
          <w:bCs w:val="0"/>
        </w:rPr>
        <w:t xml:space="preserve">Method: </w:t>
      </w:r>
      <w:proofErr w:type="spellStart"/>
      <w:r w:rsidRPr="00C04EC7">
        <w:rPr>
          <w:rFonts w:ascii="Times New Roman" w:hAnsi="Times New Roman" w:cs="Times New Roman"/>
          <w:b w:val="0"/>
          <w:bCs w:val="0"/>
        </w:rPr>
        <w:t>MakeInvoice</w:t>
      </w:r>
      <w:proofErr w:type="spellEnd"/>
    </w:p>
    <w:p w14:paraId="032DD787" w14:textId="77777777" w:rsidR="00C04EC7" w:rsidRPr="00C04EC7" w:rsidRDefault="00C04EC7" w:rsidP="00C04EC7">
      <w:pPr>
        <w:pStyle w:val="ListParagraph"/>
        <w:tabs>
          <w:tab w:val="left" w:pos="1080"/>
        </w:tabs>
        <w:ind w:left="1080"/>
        <w:rPr>
          <w:rFonts w:ascii="Times New Roman" w:hAnsi="Times New Roman" w:cs="Times New Roman"/>
          <w:b w:val="0"/>
          <w:bCs w:val="0"/>
        </w:rPr>
      </w:pPr>
      <w:r w:rsidRPr="00C04EC7">
        <w:rPr>
          <w:b w:val="0"/>
        </w:rPr>
        <w:t>Visibility: public</w:t>
      </w:r>
    </w:p>
    <w:p w14:paraId="10B1F9DD" w14:textId="77777777" w:rsidR="00C04EC7" w:rsidRDefault="00C04EC7" w:rsidP="00C04EC7">
      <w:pPr>
        <w:ind w:left="1080"/>
        <w:rPr>
          <w:rFonts w:ascii="Times New Roman" w:hAnsi="Times New Roman" w:cs="Times New Roman"/>
          <w:b w:val="0"/>
          <w:bCs w:val="0"/>
        </w:rPr>
      </w:pPr>
      <w:r w:rsidRPr="00C04EC7">
        <w:rPr>
          <w:rFonts w:ascii="Times New Roman" w:hAnsi="Times New Roman" w:cs="Times New Roman"/>
          <w:b w:val="0"/>
          <w:bCs w:val="0"/>
        </w:rPr>
        <w:t>Return Type: void</w:t>
      </w:r>
    </w:p>
    <w:p w14:paraId="16CB4006" w14:textId="77777777" w:rsidR="00F70865" w:rsidRPr="000D0340" w:rsidRDefault="00F70865" w:rsidP="00F70865">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14:paraId="0E63DB28" w14:textId="77777777" w:rsidR="00F70865" w:rsidRPr="000D0340" w:rsidRDefault="00F70865" w:rsidP="00F70865">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14:paraId="27DB511E" w14:textId="77777777" w:rsidR="00F70865" w:rsidRPr="000D0340" w:rsidRDefault="00F70865" w:rsidP="00F70865">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14:paraId="23C3BF98" w14:textId="77777777" w:rsidR="00F70865" w:rsidRPr="000D0340" w:rsidRDefault="00F70865" w:rsidP="00F70865">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14:paraId="2799FFF0" w14:textId="77777777" w:rsidR="00F70865" w:rsidRPr="000D0340" w:rsidRDefault="00F70865" w:rsidP="00F70865">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14:paraId="59FC6C3C" w14:textId="77777777" w:rsidR="00F70865" w:rsidRPr="000D0340" w:rsidRDefault="00F70865" w:rsidP="00F70865">
      <w:pPr>
        <w:ind w:left="1080"/>
        <w:rPr>
          <w:rFonts w:ascii="Times New Roman" w:hAnsi="Times New Roman" w:cs="Times New Roman"/>
          <w:b w:val="0"/>
          <w:bCs w:val="0"/>
          <w:iCs/>
        </w:rPr>
      </w:pPr>
    </w:p>
    <w:p w14:paraId="43D10FAA" w14:textId="77777777" w:rsidR="00F70865" w:rsidRPr="000D0340" w:rsidRDefault="00F70865" w:rsidP="00F70865">
      <w:pPr>
        <w:ind w:left="1080"/>
        <w:rPr>
          <w:rFonts w:ascii="Times New Roman" w:hAnsi="Times New Roman" w:cs="Times New Roman"/>
          <w:b w:val="0"/>
          <w:bCs w:val="0"/>
        </w:rPr>
      </w:pPr>
      <w:r w:rsidRPr="000D0340">
        <w:rPr>
          <w:rFonts w:ascii="Times New Roman" w:hAnsi="Times New Roman" w:cs="Times New Roman"/>
          <w:b w:val="0"/>
          <w:bCs w:val="0"/>
        </w:rPr>
        <w:t>Processing logic:</w:t>
      </w:r>
    </w:p>
    <w:p w14:paraId="4652CCBE" w14:textId="77777777" w:rsidR="00F70865" w:rsidRPr="000D0340" w:rsidRDefault="00F70865" w:rsidP="00F70865">
      <w:pPr>
        <w:ind w:left="1080"/>
        <w:rPr>
          <w:rFonts w:ascii="Times New Roman" w:hAnsi="Times New Roman" w:cs="Times New Roman"/>
          <w:b w:val="0"/>
          <w:bCs w:val="0"/>
          <w:iCs/>
        </w:rPr>
      </w:pPr>
      <w:r w:rsidRPr="000D0340">
        <w:rPr>
          <w:rFonts w:ascii="Times New Roman" w:hAnsi="Times New Roman" w:cs="Times New Roman"/>
          <w:b w:val="0"/>
          <w:bCs w:val="0"/>
        </w:rPr>
        <w:tab/>
      </w:r>
    </w:p>
    <w:p w14:paraId="718562A5" w14:textId="77777777" w:rsidR="00F70865" w:rsidRPr="000D0340" w:rsidRDefault="00F70865" w:rsidP="00F70865">
      <w:pPr>
        <w:ind w:left="1080"/>
        <w:rPr>
          <w:rFonts w:ascii="Times New Roman" w:hAnsi="Times New Roman" w:cs="Times New Roman"/>
          <w:b w:val="0"/>
          <w:bCs w:val="0"/>
        </w:rPr>
      </w:pPr>
      <w:r w:rsidRPr="000D0340">
        <w:rPr>
          <w:rFonts w:ascii="Times New Roman" w:hAnsi="Times New Roman" w:cs="Times New Roman"/>
          <w:b w:val="0"/>
          <w:bCs w:val="0"/>
        </w:rPr>
        <w:t>Test case:</w:t>
      </w:r>
    </w:p>
    <w:p w14:paraId="25265B0A" w14:textId="77777777" w:rsidR="00F70865" w:rsidRDefault="00F70865" w:rsidP="00C04EC7">
      <w:pPr>
        <w:ind w:left="1080"/>
        <w:rPr>
          <w:rFonts w:ascii="Times New Roman" w:hAnsi="Times New Roman" w:cs="Times New Roman"/>
          <w:b w:val="0"/>
          <w:bCs w:val="0"/>
        </w:rPr>
      </w:pPr>
    </w:p>
    <w:p w14:paraId="4B7F554A" w14:textId="77777777" w:rsidR="006A57C1" w:rsidRDefault="006A57C1" w:rsidP="00C04EC7">
      <w:pPr>
        <w:ind w:left="1080"/>
        <w:rPr>
          <w:rFonts w:ascii="Times New Roman" w:hAnsi="Times New Roman" w:cs="Times New Roman"/>
          <w:b w:val="0"/>
          <w:bCs w:val="0"/>
          <w:iCs/>
        </w:rPr>
      </w:pPr>
    </w:p>
    <w:p w14:paraId="6EF7DCBC" w14:textId="77777777" w:rsidR="00C04EC7" w:rsidRDefault="00C04EC7" w:rsidP="00C04EC7">
      <w:pPr>
        <w:pStyle w:val="ListParagraph"/>
        <w:numPr>
          <w:ilvl w:val="0"/>
          <w:numId w:val="20"/>
        </w:numPr>
        <w:tabs>
          <w:tab w:val="left" w:pos="1080"/>
        </w:tabs>
        <w:rPr>
          <w:rFonts w:ascii="Times New Roman" w:hAnsi="Times New Roman" w:cs="Times New Roman"/>
          <w:b w:val="0"/>
          <w:bCs w:val="0"/>
        </w:rPr>
      </w:pPr>
      <w:r w:rsidRPr="00940F36">
        <w:rPr>
          <w:rFonts w:ascii="Times New Roman" w:hAnsi="Times New Roman" w:cs="Times New Roman"/>
          <w:b w:val="0"/>
          <w:bCs w:val="0"/>
        </w:rPr>
        <w:t xml:space="preserve">Method: </w:t>
      </w:r>
      <w:proofErr w:type="spellStart"/>
      <w:r w:rsidRPr="00C04EC7">
        <w:rPr>
          <w:rFonts w:ascii="Times New Roman" w:hAnsi="Times New Roman" w:cs="Times New Roman"/>
          <w:b w:val="0"/>
          <w:bCs w:val="0"/>
        </w:rPr>
        <w:t>SaveInvoice</w:t>
      </w:r>
      <w:proofErr w:type="spellEnd"/>
    </w:p>
    <w:p w14:paraId="35DC04DE" w14:textId="77777777" w:rsidR="00C04EC7" w:rsidRPr="00C04EC7" w:rsidRDefault="00C04EC7" w:rsidP="00C04EC7">
      <w:pPr>
        <w:pStyle w:val="ListParagraph"/>
        <w:tabs>
          <w:tab w:val="left" w:pos="1080"/>
        </w:tabs>
        <w:ind w:left="1080"/>
        <w:rPr>
          <w:rFonts w:ascii="Times New Roman" w:hAnsi="Times New Roman" w:cs="Times New Roman"/>
          <w:b w:val="0"/>
          <w:bCs w:val="0"/>
        </w:rPr>
      </w:pPr>
      <w:r w:rsidRPr="00C04EC7">
        <w:rPr>
          <w:b w:val="0"/>
        </w:rPr>
        <w:t>Visibility: public</w:t>
      </w:r>
    </w:p>
    <w:p w14:paraId="54B39A21" w14:textId="77777777" w:rsidR="00C04EC7" w:rsidRDefault="00C04EC7" w:rsidP="00C04EC7">
      <w:pPr>
        <w:ind w:left="1080"/>
        <w:rPr>
          <w:rFonts w:ascii="Times New Roman" w:hAnsi="Times New Roman" w:cs="Times New Roman"/>
          <w:b w:val="0"/>
          <w:bCs w:val="0"/>
        </w:rPr>
      </w:pPr>
      <w:r w:rsidRPr="00C04EC7">
        <w:rPr>
          <w:rFonts w:ascii="Times New Roman" w:hAnsi="Times New Roman" w:cs="Times New Roman"/>
          <w:b w:val="0"/>
          <w:bCs w:val="0"/>
        </w:rPr>
        <w:lastRenderedPageBreak/>
        <w:t>Return Type: void</w:t>
      </w:r>
    </w:p>
    <w:p w14:paraId="092CC9E5" w14:textId="77777777" w:rsidR="00F70865" w:rsidRPr="000D0340" w:rsidRDefault="00F70865" w:rsidP="00F70865">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14:paraId="164A0ADE" w14:textId="77777777" w:rsidR="00F70865" w:rsidRPr="000D0340" w:rsidRDefault="00F70865" w:rsidP="00F70865">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14:paraId="318FB4BA" w14:textId="77777777" w:rsidR="00F70865" w:rsidRPr="000D0340" w:rsidRDefault="00F70865" w:rsidP="00F70865">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14:paraId="71150162" w14:textId="77777777" w:rsidR="00F70865" w:rsidRPr="000D0340" w:rsidRDefault="00F70865" w:rsidP="00F70865">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14:paraId="4DE3072F" w14:textId="77777777" w:rsidR="00F70865" w:rsidRPr="000D0340" w:rsidRDefault="00F70865" w:rsidP="00F70865">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14:paraId="19977636" w14:textId="77777777" w:rsidR="00F70865" w:rsidRPr="000D0340" w:rsidRDefault="00F70865" w:rsidP="00F70865">
      <w:pPr>
        <w:ind w:left="1080"/>
        <w:rPr>
          <w:rFonts w:ascii="Times New Roman" w:hAnsi="Times New Roman" w:cs="Times New Roman"/>
          <w:b w:val="0"/>
          <w:bCs w:val="0"/>
          <w:iCs/>
        </w:rPr>
      </w:pPr>
    </w:p>
    <w:p w14:paraId="629EAAD1" w14:textId="77777777" w:rsidR="00F70865" w:rsidRPr="000D0340" w:rsidRDefault="00F70865" w:rsidP="00F70865">
      <w:pPr>
        <w:ind w:left="1080"/>
        <w:rPr>
          <w:rFonts w:ascii="Times New Roman" w:hAnsi="Times New Roman" w:cs="Times New Roman"/>
          <w:b w:val="0"/>
          <w:bCs w:val="0"/>
        </w:rPr>
      </w:pPr>
      <w:r w:rsidRPr="000D0340">
        <w:rPr>
          <w:rFonts w:ascii="Times New Roman" w:hAnsi="Times New Roman" w:cs="Times New Roman"/>
          <w:b w:val="0"/>
          <w:bCs w:val="0"/>
        </w:rPr>
        <w:t>Processing logic:</w:t>
      </w:r>
    </w:p>
    <w:p w14:paraId="7C0BEC6A" w14:textId="77777777" w:rsidR="00F70865" w:rsidRPr="000D0340" w:rsidRDefault="00F70865" w:rsidP="00F70865">
      <w:pPr>
        <w:ind w:left="1080"/>
        <w:rPr>
          <w:rFonts w:ascii="Times New Roman" w:hAnsi="Times New Roman" w:cs="Times New Roman"/>
          <w:b w:val="0"/>
          <w:bCs w:val="0"/>
          <w:iCs/>
        </w:rPr>
      </w:pPr>
      <w:r w:rsidRPr="000D0340">
        <w:rPr>
          <w:rFonts w:ascii="Times New Roman" w:hAnsi="Times New Roman" w:cs="Times New Roman"/>
          <w:b w:val="0"/>
          <w:bCs w:val="0"/>
        </w:rPr>
        <w:tab/>
      </w:r>
    </w:p>
    <w:p w14:paraId="70798C33" w14:textId="77777777" w:rsidR="00F70865" w:rsidRPr="000D0340" w:rsidRDefault="00F70865" w:rsidP="00F70865">
      <w:pPr>
        <w:ind w:left="1080"/>
        <w:rPr>
          <w:rFonts w:ascii="Times New Roman" w:hAnsi="Times New Roman" w:cs="Times New Roman"/>
          <w:b w:val="0"/>
          <w:bCs w:val="0"/>
        </w:rPr>
      </w:pPr>
      <w:r w:rsidRPr="000D0340">
        <w:rPr>
          <w:rFonts w:ascii="Times New Roman" w:hAnsi="Times New Roman" w:cs="Times New Roman"/>
          <w:b w:val="0"/>
          <w:bCs w:val="0"/>
        </w:rPr>
        <w:t>Test case:</w:t>
      </w:r>
    </w:p>
    <w:p w14:paraId="02047DBD" w14:textId="77777777" w:rsidR="00F70865" w:rsidRDefault="00F70865" w:rsidP="00C04EC7">
      <w:pPr>
        <w:ind w:left="1080"/>
        <w:rPr>
          <w:rFonts w:ascii="Times New Roman" w:hAnsi="Times New Roman" w:cs="Times New Roman"/>
          <w:b w:val="0"/>
          <w:bCs w:val="0"/>
          <w:iCs/>
        </w:rPr>
      </w:pPr>
    </w:p>
    <w:p w14:paraId="01585CDC" w14:textId="77777777" w:rsidR="00C04EC7" w:rsidRPr="00574D23" w:rsidRDefault="00C04EC7" w:rsidP="00574D23">
      <w:pPr>
        <w:pStyle w:val="Heading4"/>
        <w:ind w:hanging="144"/>
        <w:rPr>
          <w:b/>
        </w:rPr>
      </w:pPr>
      <w:r w:rsidRPr="00574D23">
        <w:rPr>
          <w:b/>
        </w:rPr>
        <w:t xml:space="preserve">Class: </w:t>
      </w:r>
      <w:r w:rsidR="000D0340">
        <w:rPr>
          <w:b/>
        </w:rPr>
        <w:t>Ophthalmology</w:t>
      </w:r>
    </w:p>
    <w:p w14:paraId="35EF02F2" w14:textId="77777777" w:rsidR="00C04EC7" w:rsidRDefault="00C04EC7" w:rsidP="00521DB9">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Purpose: </w:t>
      </w:r>
      <w:r w:rsidR="00521DB9">
        <w:rPr>
          <w:rFonts w:ascii="Times New Roman" w:hAnsi="Times New Roman" w:cs="Times New Roman"/>
          <w:b w:val="0"/>
          <w:bCs w:val="0"/>
        </w:rPr>
        <w:t>to model the steps to perform Medical E</w:t>
      </w:r>
      <w:r w:rsidR="00521DB9" w:rsidRPr="00521DB9">
        <w:rPr>
          <w:rFonts w:ascii="Times New Roman" w:hAnsi="Times New Roman" w:cs="Times New Roman"/>
          <w:b w:val="0"/>
          <w:bCs w:val="0"/>
        </w:rPr>
        <w:t>xamina</w:t>
      </w:r>
      <w:r w:rsidR="000D0340">
        <w:rPr>
          <w:rFonts w:ascii="Times New Roman" w:hAnsi="Times New Roman" w:cs="Times New Roman"/>
          <w:b w:val="0"/>
          <w:bCs w:val="0"/>
        </w:rPr>
        <w:t>tions in ophthalmology</w:t>
      </w:r>
    </w:p>
    <w:p w14:paraId="2D50D008" w14:textId="77777777" w:rsidR="00C04EC7" w:rsidRDefault="00C04EC7" w:rsidP="00C04EC7">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Constraints: </w:t>
      </w:r>
      <w:r>
        <w:rPr>
          <w:rFonts w:ascii="Times New Roman" w:hAnsi="Times New Roman" w:cs="Times New Roman"/>
          <w:b w:val="0"/>
          <w:bCs w:val="0"/>
          <w:i/>
          <w:iCs/>
        </w:rPr>
        <w:t>None</w:t>
      </w:r>
    </w:p>
    <w:p w14:paraId="10498CA4" w14:textId="77777777" w:rsidR="00C04EC7" w:rsidRPr="006A57C1" w:rsidRDefault="00C04EC7" w:rsidP="00C04EC7">
      <w:pPr>
        <w:numPr>
          <w:ilvl w:val="0"/>
          <w:numId w:val="4"/>
        </w:numPr>
        <w:tabs>
          <w:tab w:val="left" w:pos="1080"/>
        </w:tabs>
        <w:ind w:left="1080"/>
      </w:pPr>
      <w:r>
        <w:rPr>
          <w:rFonts w:ascii="Times New Roman" w:hAnsi="Times New Roman" w:cs="Times New Roman"/>
          <w:b w:val="0"/>
          <w:bCs w:val="0"/>
        </w:rPr>
        <w:t>Persistent:</w:t>
      </w:r>
      <w:r>
        <w:rPr>
          <w:rFonts w:ascii="Times New Roman" w:hAnsi="Times New Roman" w:cs="Times New Roman"/>
          <w:b w:val="0"/>
          <w:bCs w:val="0"/>
          <w:i/>
          <w:iCs/>
        </w:rPr>
        <w:t xml:space="preserve"> No</w:t>
      </w:r>
    </w:p>
    <w:p w14:paraId="70A518DC" w14:textId="77777777" w:rsidR="006A57C1" w:rsidRDefault="006A57C1" w:rsidP="006A57C1">
      <w:pPr>
        <w:tabs>
          <w:tab w:val="left" w:pos="1080"/>
        </w:tabs>
        <w:ind w:left="1080"/>
      </w:pPr>
    </w:p>
    <w:p w14:paraId="08B7B35A" w14:textId="77777777" w:rsidR="00C04EC7" w:rsidRPr="00D564D4" w:rsidRDefault="00C04EC7" w:rsidP="00C04EC7">
      <w:pPr>
        <w:ind w:left="720"/>
      </w:pPr>
      <w:r>
        <w:t>Attribute Descriptions</w:t>
      </w:r>
    </w:p>
    <w:p w14:paraId="0A6827E4" w14:textId="77777777" w:rsidR="00C04EC7" w:rsidRPr="00BA1A1E" w:rsidRDefault="00C04EC7" w:rsidP="00F70865">
      <w:pPr>
        <w:pStyle w:val="ListParagraph"/>
        <w:numPr>
          <w:ilvl w:val="0"/>
          <w:numId w:val="32"/>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proofErr w:type="spellStart"/>
      <w:r w:rsidR="00521DB9" w:rsidRPr="00BA1A1E">
        <w:rPr>
          <w:rFonts w:ascii="Times New Roman" w:hAnsi="Times New Roman" w:cs="Times New Roman"/>
          <w:b w:val="0"/>
          <w:bCs w:val="0"/>
        </w:rPr>
        <w:t>ID_Doctor</w:t>
      </w:r>
      <w:proofErr w:type="spellEnd"/>
    </w:p>
    <w:p w14:paraId="58CEFF0A" w14:textId="77777777" w:rsidR="00C04EC7" w:rsidRPr="00D564D4" w:rsidRDefault="00C04EC7" w:rsidP="00C04EC7">
      <w:pPr>
        <w:tabs>
          <w:tab w:val="left" w:pos="1080"/>
        </w:tabs>
        <w:ind w:left="1080"/>
        <w:rPr>
          <w:rFonts w:ascii="Times New Roman" w:hAnsi="Times New Roman" w:cs="Times New Roman"/>
          <w:b w:val="0"/>
          <w:bCs w:val="0"/>
          <w:i/>
        </w:rPr>
      </w:pPr>
      <w:r>
        <w:rPr>
          <w:rFonts w:ascii="Times New Roman" w:hAnsi="Times New Roman" w:cs="Times New Roman"/>
          <w:b w:val="0"/>
          <w:bCs w:val="0"/>
        </w:rPr>
        <w:t>Visibility: private</w:t>
      </w:r>
    </w:p>
    <w:p w14:paraId="181AF8BA" w14:textId="77777777" w:rsidR="00C04EC7" w:rsidRDefault="00C04EC7" w:rsidP="00C04EC7">
      <w:pPr>
        <w:ind w:left="1080"/>
        <w:rPr>
          <w:rFonts w:ascii="Times New Roman" w:hAnsi="Times New Roman" w:cs="Times New Roman"/>
          <w:b w:val="0"/>
          <w:bCs w:val="0"/>
        </w:rPr>
      </w:pPr>
      <w:r>
        <w:rPr>
          <w:rFonts w:ascii="Times New Roman" w:hAnsi="Times New Roman" w:cs="Times New Roman"/>
          <w:b w:val="0"/>
          <w:bCs w:val="0"/>
        </w:rPr>
        <w:t>Type: int</w:t>
      </w:r>
    </w:p>
    <w:p w14:paraId="5DC4C618" w14:textId="77777777" w:rsidR="00C04EC7" w:rsidRDefault="00C04EC7" w:rsidP="00C04EC7">
      <w:pPr>
        <w:ind w:left="1080"/>
        <w:rPr>
          <w:rFonts w:ascii="Times New Roman" w:hAnsi="Times New Roman" w:cs="Times New Roman"/>
          <w:b w:val="0"/>
          <w:bCs w:val="0"/>
        </w:rPr>
      </w:pPr>
      <w:r>
        <w:rPr>
          <w:rFonts w:ascii="Times New Roman" w:hAnsi="Times New Roman" w:cs="Times New Roman"/>
          <w:b w:val="0"/>
          <w:bCs w:val="0"/>
        </w:rPr>
        <w:t>Description:</w:t>
      </w:r>
      <w:r w:rsidR="00521DB9">
        <w:rPr>
          <w:rFonts w:ascii="Times New Roman" w:hAnsi="Times New Roman" w:cs="Times New Roman"/>
          <w:b w:val="0"/>
          <w:bCs w:val="0"/>
        </w:rPr>
        <w:t xml:space="preserve"> ID of doctor </w:t>
      </w:r>
      <w:r w:rsidR="000D0340">
        <w:rPr>
          <w:rFonts w:ascii="Times New Roman" w:hAnsi="Times New Roman" w:cs="Times New Roman"/>
          <w:b w:val="0"/>
          <w:bCs w:val="0"/>
        </w:rPr>
        <w:t>in ophthalmology</w:t>
      </w:r>
    </w:p>
    <w:p w14:paraId="60F06E58" w14:textId="77777777" w:rsidR="00C04EC7" w:rsidRDefault="00C04EC7" w:rsidP="00C04EC7">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14:paraId="02C607D4" w14:textId="77777777" w:rsidR="00C04EC7" w:rsidRPr="006642C7" w:rsidRDefault="00C04EC7" w:rsidP="00F70865">
      <w:pPr>
        <w:tabs>
          <w:tab w:val="left" w:pos="1080"/>
        </w:tabs>
      </w:pPr>
    </w:p>
    <w:p w14:paraId="02270C0A" w14:textId="77777777" w:rsidR="00C04EC7" w:rsidRDefault="00C04EC7" w:rsidP="00C04EC7">
      <w:pPr>
        <w:ind w:left="720"/>
      </w:pPr>
      <w:r>
        <w:t>Method Descriptions</w:t>
      </w:r>
    </w:p>
    <w:p w14:paraId="2F057BB5" w14:textId="77777777" w:rsidR="00945595" w:rsidRDefault="00945595" w:rsidP="00945595">
      <w:pPr>
        <w:ind w:left="720"/>
        <w:rPr>
          <w:b w:val="0"/>
          <w:i/>
        </w:rPr>
      </w:pPr>
      <w:r>
        <w:rPr>
          <w:b w:val="0"/>
          <w:i/>
        </w:rPr>
        <w:t>Create, getters</w:t>
      </w:r>
      <w:r w:rsidR="00574D23" w:rsidRPr="00574D23">
        <w:rPr>
          <w:b w:val="0"/>
          <w:i/>
        </w:rPr>
        <w:t xml:space="preserve"> and </w:t>
      </w:r>
      <w:proofErr w:type="gramStart"/>
      <w:r w:rsidR="00574D23" w:rsidRPr="00574D23">
        <w:rPr>
          <w:b w:val="0"/>
          <w:i/>
        </w:rPr>
        <w:t>setter</w:t>
      </w:r>
      <w:r>
        <w:rPr>
          <w:b w:val="0"/>
          <w:i/>
        </w:rPr>
        <w:t>s</w:t>
      </w:r>
      <w:proofErr w:type="gramEnd"/>
      <w:r w:rsidR="00574D23" w:rsidRPr="00574D23">
        <w:rPr>
          <w:b w:val="0"/>
          <w:i/>
        </w:rPr>
        <w:t xml:space="preserve"> methods</w:t>
      </w:r>
    </w:p>
    <w:p w14:paraId="00678F57" w14:textId="77777777" w:rsidR="006A57C1" w:rsidRDefault="006A57C1" w:rsidP="00945595">
      <w:pPr>
        <w:ind w:left="720"/>
        <w:rPr>
          <w:b w:val="0"/>
          <w:i/>
        </w:rPr>
      </w:pPr>
    </w:p>
    <w:p w14:paraId="1FF2BE78" w14:textId="77777777" w:rsidR="00945595" w:rsidRPr="000D0340" w:rsidRDefault="00945595" w:rsidP="006A57C1">
      <w:pPr>
        <w:pStyle w:val="ListParagraph"/>
        <w:numPr>
          <w:ilvl w:val="0"/>
          <w:numId w:val="30"/>
        </w:numPr>
        <w:tabs>
          <w:tab w:val="left" w:pos="1080"/>
        </w:tabs>
        <w:rPr>
          <w:rFonts w:ascii="Times New Roman" w:hAnsi="Times New Roman" w:cs="Times New Roman"/>
          <w:b w:val="0"/>
          <w:bCs w:val="0"/>
        </w:rPr>
      </w:pPr>
      <w:r w:rsidRPr="000D0340">
        <w:rPr>
          <w:rFonts w:ascii="Times New Roman" w:hAnsi="Times New Roman" w:cs="Times New Roman"/>
          <w:b w:val="0"/>
          <w:bCs w:val="0"/>
        </w:rPr>
        <w:t xml:space="preserve">Method: </w:t>
      </w:r>
      <w:proofErr w:type="spellStart"/>
      <w:r w:rsidRPr="000D0340">
        <w:rPr>
          <w:rFonts w:ascii="Times New Roman" w:hAnsi="Times New Roman" w:cs="Times New Roman"/>
          <w:b w:val="0"/>
          <w:bCs w:val="0"/>
        </w:rPr>
        <w:t>ExaminePatient</w:t>
      </w:r>
      <w:proofErr w:type="spellEnd"/>
    </w:p>
    <w:p w14:paraId="3E81CE79" w14:textId="77777777" w:rsidR="00945595" w:rsidRPr="000D0340" w:rsidRDefault="00945595" w:rsidP="00945595">
      <w:pPr>
        <w:pStyle w:val="ListParagraph"/>
        <w:tabs>
          <w:tab w:val="left" w:pos="1080"/>
        </w:tabs>
        <w:ind w:left="1080"/>
        <w:rPr>
          <w:rFonts w:ascii="Times New Roman" w:hAnsi="Times New Roman" w:cs="Times New Roman"/>
          <w:b w:val="0"/>
          <w:bCs w:val="0"/>
        </w:rPr>
      </w:pPr>
      <w:r w:rsidRPr="000D0340">
        <w:rPr>
          <w:b w:val="0"/>
        </w:rPr>
        <w:t>Visibility: public</w:t>
      </w:r>
    </w:p>
    <w:p w14:paraId="14DAC7C2" w14:textId="77777777" w:rsidR="006A57C1" w:rsidRPr="000D0340" w:rsidRDefault="00945595" w:rsidP="006A57C1">
      <w:pPr>
        <w:ind w:left="1080"/>
        <w:rPr>
          <w:rFonts w:ascii="Times New Roman" w:hAnsi="Times New Roman" w:cs="Times New Roman"/>
          <w:b w:val="0"/>
          <w:bCs w:val="0"/>
        </w:rPr>
      </w:pPr>
      <w:r w:rsidRPr="000D0340">
        <w:rPr>
          <w:rFonts w:ascii="Times New Roman" w:hAnsi="Times New Roman" w:cs="Times New Roman"/>
          <w:b w:val="0"/>
          <w:bCs w:val="0"/>
        </w:rPr>
        <w:t>Return Type: void</w:t>
      </w:r>
    </w:p>
    <w:p w14:paraId="282E221D" w14:textId="77777777" w:rsidR="006A57C1" w:rsidRPr="000D0340" w:rsidRDefault="006A57C1"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14:paraId="0CDF74B3" w14:textId="77777777" w:rsidR="006A57C1" w:rsidRPr="000D0340" w:rsidRDefault="006A57C1" w:rsidP="006A57C1">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14:paraId="738CB969" w14:textId="77777777" w:rsidR="006A57C1" w:rsidRPr="000D0340" w:rsidRDefault="006A57C1" w:rsidP="006A57C1">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14:paraId="78B1EECC" w14:textId="77777777" w:rsidR="006A57C1" w:rsidRPr="000D0340" w:rsidRDefault="006A57C1" w:rsidP="006A57C1">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14:paraId="5D22F979" w14:textId="77777777" w:rsidR="006A57C1" w:rsidRPr="000D0340" w:rsidRDefault="006A57C1" w:rsidP="006A57C1">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14:paraId="21C9906B" w14:textId="77777777" w:rsidR="006A57C1" w:rsidRPr="000D0340" w:rsidRDefault="006A57C1" w:rsidP="006A57C1">
      <w:pPr>
        <w:ind w:left="1080"/>
        <w:rPr>
          <w:rFonts w:ascii="Times New Roman" w:hAnsi="Times New Roman" w:cs="Times New Roman"/>
          <w:b w:val="0"/>
          <w:bCs w:val="0"/>
          <w:iCs/>
        </w:rPr>
      </w:pPr>
    </w:p>
    <w:p w14:paraId="4CB61D35" w14:textId="77777777" w:rsidR="006A57C1" w:rsidRPr="000D0340" w:rsidRDefault="006A57C1" w:rsidP="006A57C1">
      <w:pPr>
        <w:ind w:left="1080"/>
        <w:rPr>
          <w:rFonts w:ascii="Times New Roman" w:hAnsi="Times New Roman" w:cs="Times New Roman"/>
          <w:b w:val="0"/>
          <w:bCs w:val="0"/>
        </w:rPr>
      </w:pPr>
      <w:r w:rsidRPr="000D0340">
        <w:rPr>
          <w:rFonts w:ascii="Times New Roman" w:hAnsi="Times New Roman" w:cs="Times New Roman"/>
          <w:b w:val="0"/>
          <w:bCs w:val="0"/>
        </w:rPr>
        <w:t>Processing logic:</w:t>
      </w:r>
    </w:p>
    <w:p w14:paraId="018B46E9" w14:textId="77777777" w:rsidR="006A57C1" w:rsidRPr="000D0340" w:rsidRDefault="006A57C1" w:rsidP="006A57C1">
      <w:pPr>
        <w:ind w:left="1080"/>
        <w:rPr>
          <w:rFonts w:ascii="Times New Roman" w:hAnsi="Times New Roman" w:cs="Times New Roman"/>
          <w:b w:val="0"/>
          <w:bCs w:val="0"/>
          <w:iCs/>
        </w:rPr>
      </w:pPr>
      <w:r w:rsidRPr="000D0340">
        <w:rPr>
          <w:rFonts w:ascii="Times New Roman" w:hAnsi="Times New Roman" w:cs="Times New Roman"/>
          <w:b w:val="0"/>
          <w:bCs w:val="0"/>
        </w:rPr>
        <w:tab/>
      </w:r>
    </w:p>
    <w:p w14:paraId="572C0527" w14:textId="77777777" w:rsidR="006A57C1" w:rsidRPr="000D0340" w:rsidRDefault="006A57C1" w:rsidP="006A57C1">
      <w:pPr>
        <w:ind w:left="1080"/>
        <w:rPr>
          <w:rFonts w:ascii="Times New Roman" w:hAnsi="Times New Roman" w:cs="Times New Roman"/>
          <w:b w:val="0"/>
          <w:bCs w:val="0"/>
        </w:rPr>
      </w:pPr>
      <w:r w:rsidRPr="000D0340">
        <w:rPr>
          <w:rFonts w:ascii="Times New Roman" w:hAnsi="Times New Roman" w:cs="Times New Roman"/>
          <w:b w:val="0"/>
          <w:bCs w:val="0"/>
        </w:rPr>
        <w:t>Test case:</w:t>
      </w:r>
    </w:p>
    <w:p w14:paraId="4ECE7EF6" w14:textId="77777777" w:rsidR="006A57C1" w:rsidRPr="000D0340" w:rsidRDefault="006A57C1" w:rsidP="00945595">
      <w:pPr>
        <w:ind w:left="1080"/>
        <w:rPr>
          <w:rFonts w:ascii="Times New Roman" w:hAnsi="Times New Roman" w:cs="Times New Roman"/>
          <w:b w:val="0"/>
          <w:bCs w:val="0"/>
          <w:iCs/>
        </w:rPr>
      </w:pPr>
    </w:p>
    <w:p w14:paraId="62E987D8" w14:textId="77777777" w:rsidR="00945595" w:rsidRPr="000D0340" w:rsidRDefault="00945595" w:rsidP="006A57C1">
      <w:pPr>
        <w:pStyle w:val="ListParagraph"/>
        <w:numPr>
          <w:ilvl w:val="0"/>
          <w:numId w:val="30"/>
        </w:numPr>
        <w:tabs>
          <w:tab w:val="left" w:pos="1080"/>
        </w:tabs>
        <w:rPr>
          <w:rFonts w:ascii="Times New Roman" w:hAnsi="Times New Roman" w:cs="Times New Roman"/>
          <w:b w:val="0"/>
          <w:bCs w:val="0"/>
        </w:rPr>
      </w:pPr>
      <w:r w:rsidRPr="000D0340">
        <w:rPr>
          <w:rFonts w:ascii="Times New Roman" w:hAnsi="Times New Roman" w:cs="Times New Roman"/>
          <w:b w:val="0"/>
          <w:bCs w:val="0"/>
        </w:rPr>
        <w:t xml:space="preserve">Method: </w:t>
      </w:r>
      <w:proofErr w:type="spellStart"/>
      <w:r w:rsidRPr="000D0340">
        <w:rPr>
          <w:rFonts w:ascii="Times New Roman" w:hAnsi="Times New Roman" w:cs="Times New Roman"/>
          <w:b w:val="0"/>
          <w:bCs w:val="0"/>
        </w:rPr>
        <w:t>ProvideDiseaseInfo</w:t>
      </w:r>
      <w:proofErr w:type="spellEnd"/>
    </w:p>
    <w:p w14:paraId="340D5990" w14:textId="77777777" w:rsidR="00945595" w:rsidRPr="000D0340" w:rsidRDefault="00945595" w:rsidP="00945595">
      <w:pPr>
        <w:pStyle w:val="ListParagraph"/>
        <w:tabs>
          <w:tab w:val="left" w:pos="1080"/>
        </w:tabs>
        <w:ind w:left="1080"/>
        <w:rPr>
          <w:rFonts w:ascii="Times New Roman" w:hAnsi="Times New Roman" w:cs="Times New Roman"/>
          <w:b w:val="0"/>
          <w:bCs w:val="0"/>
        </w:rPr>
      </w:pPr>
      <w:r w:rsidRPr="000D0340">
        <w:rPr>
          <w:b w:val="0"/>
        </w:rPr>
        <w:t>Visibility: public</w:t>
      </w:r>
    </w:p>
    <w:p w14:paraId="7F31B8F5" w14:textId="77777777" w:rsidR="00945595" w:rsidRDefault="00945595" w:rsidP="00945595">
      <w:pPr>
        <w:ind w:left="1080"/>
        <w:rPr>
          <w:rFonts w:ascii="Times New Roman" w:hAnsi="Times New Roman" w:cs="Times New Roman"/>
          <w:b w:val="0"/>
          <w:bCs w:val="0"/>
        </w:rPr>
      </w:pPr>
      <w:r w:rsidRPr="000D0340">
        <w:rPr>
          <w:rFonts w:ascii="Times New Roman" w:hAnsi="Times New Roman" w:cs="Times New Roman"/>
          <w:b w:val="0"/>
          <w:bCs w:val="0"/>
        </w:rPr>
        <w:t>Return Type: void</w:t>
      </w:r>
    </w:p>
    <w:p w14:paraId="3191926E"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14:paraId="38AB5084"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14:paraId="1F3CA788"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14:paraId="74F3BC22"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14:paraId="4585593D"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14:paraId="27BD60CA" w14:textId="77777777" w:rsidR="000D0340" w:rsidRPr="000D0340" w:rsidRDefault="000D0340" w:rsidP="000D0340">
      <w:pPr>
        <w:ind w:left="1080"/>
        <w:rPr>
          <w:rFonts w:ascii="Times New Roman" w:hAnsi="Times New Roman" w:cs="Times New Roman"/>
          <w:b w:val="0"/>
          <w:bCs w:val="0"/>
          <w:iCs/>
        </w:rPr>
      </w:pPr>
    </w:p>
    <w:p w14:paraId="2736E0E1"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14:paraId="7F5DD3C1"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14:paraId="4D917FE9"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14:paraId="61E4DD97" w14:textId="77777777" w:rsidR="006A57C1" w:rsidRPr="000D0340" w:rsidRDefault="006A57C1" w:rsidP="00945595">
      <w:pPr>
        <w:ind w:left="1080"/>
        <w:rPr>
          <w:rFonts w:ascii="Times New Roman" w:hAnsi="Times New Roman" w:cs="Times New Roman"/>
          <w:b w:val="0"/>
          <w:bCs w:val="0"/>
          <w:iCs/>
        </w:rPr>
      </w:pPr>
    </w:p>
    <w:p w14:paraId="2415E2CB" w14:textId="77777777" w:rsidR="00945595" w:rsidRPr="000D0340" w:rsidRDefault="00945595" w:rsidP="006A57C1">
      <w:pPr>
        <w:pStyle w:val="ListParagraph"/>
        <w:numPr>
          <w:ilvl w:val="0"/>
          <w:numId w:val="30"/>
        </w:numPr>
        <w:tabs>
          <w:tab w:val="left" w:pos="1080"/>
        </w:tabs>
        <w:rPr>
          <w:rFonts w:ascii="Times New Roman" w:hAnsi="Times New Roman" w:cs="Times New Roman"/>
          <w:b w:val="0"/>
          <w:bCs w:val="0"/>
        </w:rPr>
      </w:pPr>
      <w:r w:rsidRPr="000D0340">
        <w:rPr>
          <w:rFonts w:ascii="Times New Roman" w:hAnsi="Times New Roman" w:cs="Times New Roman"/>
          <w:b w:val="0"/>
          <w:bCs w:val="0"/>
        </w:rPr>
        <w:t xml:space="preserve">Method: </w:t>
      </w:r>
      <w:proofErr w:type="spellStart"/>
      <w:r w:rsidRPr="000D0340">
        <w:rPr>
          <w:rFonts w:ascii="Times New Roman" w:hAnsi="Times New Roman" w:cs="Times New Roman"/>
          <w:b w:val="0"/>
          <w:bCs w:val="0"/>
        </w:rPr>
        <w:t>MakePrescription</w:t>
      </w:r>
      <w:proofErr w:type="spellEnd"/>
    </w:p>
    <w:p w14:paraId="76AA3FAA" w14:textId="77777777" w:rsidR="00945595" w:rsidRPr="000D0340" w:rsidRDefault="00945595" w:rsidP="00945595">
      <w:pPr>
        <w:pStyle w:val="ListParagraph"/>
        <w:tabs>
          <w:tab w:val="left" w:pos="1080"/>
        </w:tabs>
        <w:ind w:left="1080"/>
        <w:rPr>
          <w:rFonts w:ascii="Times New Roman" w:hAnsi="Times New Roman" w:cs="Times New Roman"/>
          <w:b w:val="0"/>
          <w:bCs w:val="0"/>
        </w:rPr>
      </w:pPr>
      <w:r w:rsidRPr="000D0340">
        <w:rPr>
          <w:b w:val="0"/>
        </w:rPr>
        <w:t>Visibility: public</w:t>
      </w:r>
    </w:p>
    <w:p w14:paraId="7C594641" w14:textId="77777777" w:rsidR="00945595" w:rsidRDefault="00945595" w:rsidP="00945595">
      <w:pPr>
        <w:ind w:left="1080"/>
        <w:rPr>
          <w:rFonts w:ascii="Times New Roman" w:hAnsi="Times New Roman" w:cs="Times New Roman"/>
          <w:b w:val="0"/>
          <w:bCs w:val="0"/>
        </w:rPr>
      </w:pPr>
      <w:r w:rsidRPr="000D0340">
        <w:rPr>
          <w:rFonts w:ascii="Times New Roman" w:hAnsi="Times New Roman" w:cs="Times New Roman"/>
          <w:b w:val="0"/>
          <w:bCs w:val="0"/>
        </w:rPr>
        <w:lastRenderedPageBreak/>
        <w:t>Return Type: void</w:t>
      </w:r>
    </w:p>
    <w:p w14:paraId="07E9223B"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14:paraId="15D2D33B"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14:paraId="53FE2ED6"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14:paraId="5957AE9E"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14:paraId="13D2CC4D"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14:paraId="18F464D7" w14:textId="77777777" w:rsidR="000D0340" w:rsidRPr="000D0340" w:rsidRDefault="000D0340" w:rsidP="000D0340">
      <w:pPr>
        <w:ind w:left="1080"/>
        <w:rPr>
          <w:rFonts w:ascii="Times New Roman" w:hAnsi="Times New Roman" w:cs="Times New Roman"/>
          <w:b w:val="0"/>
          <w:bCs w:val="0"/>
          <w:iCs/>
        </w:rPr>
      </w:pPr>
    </w:p>
    <w:p w14:paraId="72CD4ECA"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14:paraId="49548E8C"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14:paraId="4BED71BE" w14:textId="77777777" w:rsidR="006A57C1" w:rsidRPr="00F70865" w:rsidRDefault="000D0340" w:rsidP="00F70865">
      <w:pPr>
        <w:ind w:left="1080"/>
        <w:rPr>
          <w:rFonts w:ascii="Times New Roman" w:hAnsi="Times New Roman" w:cs="Times New Roman"/>
          <w:b w:val="0"/>
          <w:bCs w:val="0"/>
        </w:rPr>
      </w:pPr>
      <w:r w:rsidRPr="000D0340">
        <w:rPr>
          <w:rFonts w:ascii="Times New Roman" w:hAnsi="Times New Roman" w:cs="Times New Roman"/>
          <w:b w:val="0"/>
          <w:bCs w:val="0"/>
        </w:rPr>
        <w:t>Test case:</w:t>
      </w:r>
    </w:p>
    <w:p w14:paraId="6F315A8A" w14:textId="77777777" w:rsidR="000D0340" w:rsidRPr="00574D23" w:rsidRDefault="000D0340" w:rsidP="000D0340">
      <w:pPr>
        <w:pStyle w:val="Heading4"/>
        <w:ind w:hanging="144"/>
        <w:rPr>
          <w:b/>
        </w:rPr>
      </w:pPr>
      <w:r w:rsidRPr="00574D23">
        <w:rPr>
          <w:b/>
        </w:rPr>
        <w:t>Class: Cardiology</w:t>
      </w:r>
    </w:p>
    <w:p w14:paraId="536B5C23" w14:textId="77777777" w:rsidR="000D0340" w:rsidRDefault="000D0340" w:rsidP="000D0340">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Purpose: to model the steps to perform Medical E</w:t>
      </w:r>
      <w:r w:rsidRPr="00521DB9">
        <w:rPr>
          <w:rFonts w:ascii="Times New Roman" w:hAnsi="Times New Roman" w:cs="Times New Roman"/>
          <w:b w:val="0"/>
          <w:bCs w:val="0"/>
        </w:rPr>
        <w:t>xamina</w:t>
      </w:r>
      <w:r>
        <w:rPr>
          <w:rFonts w:ascii="Times New Roman" w:hAnsi="Times New Roman" w:cs="Times New Roman"/>
          <w:b w:val="0"/>
          <w:bCs w:val="0"/>
        </w:rPr>
        <w:t>tions in cardiology</w:t>
      </w:r>
    </w:p>
    <w:p w14:paraId="58BA9C3B" w14:textId="77777777" w:rsidR="000D0340" w:rsidRDefault="000D0340" w:rsidP="000D0340">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Constraints: </w:t>
      </w:r>
      <w:r>
        <w:rPr>
          <w:rFonts w:ascii="Times New Roman" w:hAnsi="Times New Roman" w:cs="Times New Roman"/>
          <w:b w:val="0"/>
          <w:bCs w:val="0"/>
          <w:i/>
          <w:iCs/>
        </w:rPr>
        <w:t>None</w:t>
      </w:r>
    </w:p>
    <w:p w14:paraId="0A086465" w14:textId="77777777" w:rsidR="000D0340" w:rsidRPr="006A57C1" w:rsidRDefault="000D0340" w:rsidP="000D0340">
      <w:pPr>
        <w:numPr>
          <w:ilvl w:val="0"/>
          <w:numId w:val="4"/>
        </w:numPr>
        <w:tabs>
          <w:tab w:val="left" w:pos="1080"/>
        </w:tabs>
        <w:ind w:left="1080"/>
      </w:pPr>
      <w:r>
        <w:rPr>
          <w:rFonts w:ascii="Times New Roman" w:hAnsi="Times New Roman" w:cs="Times New Roman"/>
          <w:b w:val="0"/>
          <w:bCs w:val="0"/>
        </w:rPr>
        <w:t>Persistent:</w:t>
      </w:r>
      <w:r>
        <w:rPr>
          <w:rFonts w:ascii="Times New Roman" w:hAnsi="Times New Roman" w:cs="Times New Roman"/>
          <w:b w:val="0"/>
          <w:bCs w:val="0"/>
          <w:i/>
          <w:iCs/>
        </w:rPr>
        <w:t xml:space="preserve"> No</w:t>
      </w:r>
    </w:p>
    <w:p w14:paraId="7F002BD0" w14:textId="77777777" w:rsidR="000D0340" w:rsidRDefault="000D0340" w:rsidP="000D0340">
      <w:pPr>
        <w:tabs>
          <w:tab w:val="left" w:pos="1080"/>
        </w:tabs>
        <w:ind w:left="1080"/>
      </w:pPr>
    </w:p>
    <w:p w14:paraId="449DC273" w14:textId="77777777" w:rsidR="000D0340" w:rsidRPr="00D564D4" w:rsidRDefault="000D0340" w:rsidP="000D0340">
      <w:pPr>
        <w:ind w:left="720"/>
      </w:pPr>
      <w:r>
        <w:t>Attribute Descriptions</w:t>
      </w:r>
    </w:p>
    <w:p w14:paraId="7339813A" w14:textId="77777777" w:rsidR="000D0340" w:rsidRPr="00BA1A1E" w:rsidRDefault="000D0340" w:rsidP="00F70865">
      <w:pPr>
        <w:pStyle w:val="ListParagraph"/>
        <w:numPr>
          <w:ilvl w:val="0"/>
          <w:numId w:val="33"/>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proofErr w:type="spellStart"/>
      <w:r w:rsidRPr="00BA1A1E">
        <w:rPr>
          <w:rFonts w:ascii="Times New Roman" w:hAnsi="Times New Roman" w:cs="Times New Roman"/>
          <w:b w:val="0"/>
          <w:bCs w:val="0"/>
        </w:rPr>
        <w:t>ID_Doctor</w:t>
      </w:r>
      <w:proofErr w:type="spellEnd"/>
    </w:p>
    <w:p w14:paraId="001F8AE8" w14:textId="77777777" w:rsidR="000D0340" w:rsidRPr="00D564D4" w:rsidRDefault="000D0340" w:rsidP="000D0340">
      <w:pPr>
        <w:tabs>
          <w:tab w:val="left" w:pos="1080"/>
        </w:tabs>
        <w:ind w:left="1080"/>
        <w:rPr>
          <w:rFonts w:ascii="Times New Roman" w:hAnsi="Times New Roman" w:cs="Times New Roman"/>
          <w:b w:val="0"/>
          <w:bCs w:val="0"/>
          <w:i/>
        </w:rPr>
      </w:pPr>
      <w:r>
        <w:rPr>
          <w:rFonts w:ascii="Times New Roman" w:hAnsi="Times New Roman" w:cs="Times New Roman"/>
          <w:b w:val="0"/>
          <w:bCs w:val="0"/>
        </w:rPr>
        <w:t>Visibility: private</w:t>
      </w:r>
    </w:p>
    <w:p w14:paraId="55208B12" w14:textId="77777777"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Type: int</w:t>
      </w:r>
    </w:p>
    <w:p w14:paraId="5C84127F" w14:textId="77777777"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Description: ID of doctor in cardiology</w:t>
      </w:r>
    </w:p>
    <w:p w14:paraId="51C67C02" w14:textId="77777777" w:rsidR="000D0340" w:rsidRDefault="000D0340" w:rsidP="000D0340">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14:paraId="46904BD1" w14:textId="77777777" w:rsidR="000D0340" w:rsidRPr="006642C7" w:rsidRDefault="000D0340" w:rsidP="00F70865">
      <w:pPr>
        <w:tabs>
          <w:tab w:val="left" w:pos="1080"/>
        </w:tabs>
      </w:pPr>
    </w:p>
    <w:p w14:paraId="28B96AC4" w14:textId="77777777" w:rsidR="000D0340" w:rsidRDefault="000D0340" w:rsidP="000D0340">
      <w:pPr>
        <w:ind w:left="720"/>
      </w:pPr>
      <w:r>
        <w:t>Method Descriptions</w:t>
      </w:r>
    </w:p>
    <w:p w14:paraId="6C41B2DF" w14:textId="77777777" w:rsidR="000D0340" w:rsidRDefault="000D0340" w:rsidP="000D0340">
      <w:pPr>
        <w:ind w:left="720"/>
        <w:rPr>
          <w:b w:val="0"/>
          <w:i/>
        </w:rPr>
      </w:pPr>
      <w:r>
        <w:rPr>
          <w:b w:val="0"/>
          <w:i/>
        </w:rPr>
        <w:t>Create, getters</w:t>
      </w:r>
      <w:r w:rsidRPr="00574D23">
        <w:rPr>
          <w:b w:val="0"/>
          <w:i/>
        </w:rPr>
        <w:t xml:space="preserve"> and </w:t>
      </w:r>
      <w:proofErr w:type="gramStart"/>
      <w:r w:rsidRPr="00574D23">
        <w:rPr>
          <w:b w:val="0"/>
          <w:i/>
        </w:rPr>
        <w:t>setter</w:t>
      </w:r>
      <w:r>
        <w:rPr>
          <w:b w:val="0"/>
          <w:i/>
        </w:rPr>
        <w:t>s</w:t>
      </w:r>
      <w:proofErr w:type="gramEnd"/>
      <w:r w:rsidRPr="00574D23">
        <w:rPr>
          <w:b w:val="0"/>
          <w:i/>
        </w:rPr>
        <w:t xml:space="preserve"> methods</w:t>
      </w:r>
    </w:p>
    <w:p w14:paraId="2F7814C4" w14:textId="77777777" w:rsidR="000D0340" w:rsidRDefault="000D0340" w:rsidP="000D0340">
      <w:pPr>
        <w:ind w:left="720"/>
        <w:rPr>
          <w:b w:val="0"/>
          <w:i/>
        </w:rPr>
      </w:pPr>
    </w:p>
    <w:p w14:paraId="2CC17181" w14:textId="77777777" w:rsidR="000D0340" w:rsidRPr="000D0340" w:rsidRDefault="000D0340" w:rsidP="00F70865">
      <w:pPr>
        <w:pStyle w:val="ListParagraph"/>
        <w:numPr>
          <w:ilvl w:val="0"/>
          <w:numId w:val="34"/>
        </w:numPr>
        <w:tabs>
          <w:tab w:val="left" w:pos="1080"/>
        </w:tabs>
        <w:rPr>
          <w:rFonts w:ascii="Times New Roman" w:hAnsi="Times New Roman" w:cs="Times New Roman"/>
          <w:b w:val="0"/>
          <w:bCs w:val="0"/>
        </w:rPr>
      </w:pPr>
      <w:r w:rsidRPr="000D0340">
        <w:rPr>
          <w:rFonts w:ascii="Times New Roman" w:hAnsi="Times New Roman" w:cs="Times New Roman"/>
          <w:b w:val="0"/>
          <w:bCs w:val="0"/>
        </w:rPr>
        <w:t xml:space="preserve">Method: </w:t>
      </w:r>
      <w:proofErr w:type="spellStart"/>
      <w:r w:rsidRPr="000D0340">
        <w:rPr>
          <w:rFonts w:ascii="Times New Roman" w:hAnsi="Times New Roman" w:cs="Times New Roman"/>
          <w:b w:val="0"/>
          <w:bCs w:val="0"/>
        </w:rPr>
        <w:t>ExaminePatient</w:t>
      </w:r>
      <w:proofErr w:type="spellEnd"/>
    </w:p>
    <w:p w14:paraId="142C3496" w14:textId="77777777"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14:paraId="7EEA2658"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14:paraId="77CE0596"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14:paraId="35B94301"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14:paraId="1F4C4C6A"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14:paraId="4D1C4A2F"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14:paraId="5156D872"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14:paraId="0BBA726C" w14:textId="77777777" w:rsidR="000D0340" w:rsidRPr="000D0340" w:rsidRDefault="000D0340" w:rsidP="000D0340">
      <w:pPr>
        <w:ind w:left="1080"/>
        <w:rPr>
          <w:rFonts w:ascii="Times New Roman" w:hAnsi="Times New Roman" w:cs="Times New Roman"/>
          <w:b w:val="0"/>
          <w:bCs w:val="0"/>
          <w:iCs/>
        </w:rPr>
      </w:pPr>
    </w:p>
    <w:p w14:paraId="0AC44705"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14:paraId="26E53D9F"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14:paraId="4379B615"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14:paraId="2F4B1BBF" w14:textId="77777777" w:rsidR="000D0340" w:rsidRPr="000D0340" w:rsidRDefault="000D0340" w:rsidP="000D0340">
      <w:pPr>
        <w:ind w:left="1080"/>
        <w:rPr>
          <w:rFonts w:ascii="Times New Roman" w:hAnsi="Times New Roman" w:cs="Times New Roman"/>
          <w:b w:val="0"/>
          <w:bCs w:val="0"/>
          <w:iCs/>
        </w:rPr>
      </w:pPr>
    </w:p>
    <w:p w14:paraId="6F74393D" w14:textId="77777777" w:rsidR="000D0340" w:rsidRPr="000D0340" w:rsidRDefault="000D0340" w:rsidP="00F70865">
      <w:pPr>
        <w:pStyle w:val="ListParagraph"/>
        <w:numPr>
          <w:ilvl w:val="0"/>
          <w:numId w:val="34"/>
        </w:numPr>
        <w:tabs>
          <w:tab w:val="left" w:pos="1080"/>
        </w:tabs>
        <w:rPr>
          <w:rFonts w:ascii="Times New Roman" w:hAnsi="Times New Roman" w:cs="Times New Roman"/>
          <w:b w:val="0"/>
          <w:bCs w:val="0"/>
        </w:rPr>
      </w:pPr>
      <w:r w:rsidRPr="000D0340">
        <w:rPr>
          <w:rFonts w:ascii="Times New Roman" w:hAnsi="Times New Roman" w:cs="Times New Roman"/>
          <w:b w:val="0"/>
          <w:bCs w:val="0"/>
        </w:rPr>
        <w:t xml:space="preserve">Method: </w:t>
      </w:r>
      <w:proofErr w:type="spellStart"/>
      <w:r w:rsidRPr="000D0340">
        <w:rPr>
          <w:rFonts w:ascii="Times New Roman" w:hAnsi="Times New Roman" w:cs="Times New Roman"/>
          <w:b w:val="0"/>
          <w:bCs w:val="0"/>
        </w:rPr>
        <w:t>ProvideDiseaseInfo</w:t>
      </w:r>
      <w:proofErr w:type="spellEnd"/>
    </w:p>
    <w:p w14:paraId="58C4C49B" w14:textId="77777777"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14:paraId="0FB75A6F" w14:textId="77777777" w:rsid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14:paraId="08150BED"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14:paraId="2A772E09"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14:paraId="392DC5D1"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14:paraId="2C0AC5C2"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14:paraId="34516D5B"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14:paraId="32DD19A5" w14:textId="77777777" w:rsidR="000D0340" w:rsidRPr="000D0340" w:rsidRDefault="000D0340" w:rsidP="000D0340">
      <w:pPr>
        <w:ind w:left="1080"/>
        <w:rPr>
          <w:rFonts w:ascii="Times New Roman" w:hAnsi="Times New Roman" w:cs="Times New Roman"/>
          <w:b w:val="0"/>
          <w:bCs w:val="0"/>
          <w:iCs/>
        </w:rPr>
      </w:pPr>
    </w:p>
    <w:p w14:paraId="672DA3C2"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14:paraId="5CF03AFE"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14:paraId="0714033C"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14:paraId="25CCC9EC" w14:textId="77777777" w:rsidR="000D0340" w:rsidRPr="000D0340" w:rsidRDefault="000D0340" w:rsidP="000D0340">
      <w:pPr>
        <w:ind w:left="1080"/>
        <w:rPr>
          <w:rFonts w:ascii="Times New Roman" w:hAnsi="Times New Roman" w:cs="Times New Roman"/>
          <w:b w:val="0"/>
          <w:bCs w:val="0"/>
          <w:iCs/>
        </w:rPr>
      </w:pPr>
    </w:p>
    <w:p w14:paraId="3C6B3442" w14:textId="77777777" w:rsidR="000D0340" w:rsidRPr="000D0340" w:rsidRDefault="000D0340" w:rsidP="00F70865">
      <w:pPr>
        <w:pStyle w:val="ListParagraph"/>
        <w:numPr>
          <w:ilvl w:val="0"/>
          <w:numId w:val="34"/>
        </w:numPr>
        <w:tabs>
          <w:tab w:val="left" w:pos="1080"/>
        </w:tabs>
        <w:rPr>
          <w:rFonts w:ascii="Times New Roman" w:hAnsi="Times New Roman" w:cs="Times New Roman"/>
          <w:b w:val="0"/>
          <w:bCs w:val="0"/>
        </w:rPr>
      </w:pPr>
      <w:r w:rsidRPr="000D0340">
        <w:rPr>
          <w:rFonts w:ascii="Times New Roman" w:hAnsi="Times New Roman" w:cs="Times New Roman"/>
          <w:b w:val="0"/>
          <w:bCs w:val="0"/>
        </w:rPr>
        <w:t xml:space="preserve">Method: </w:t>
      </w:r>
      <w:proofErr w:type="spellStart"/>
      <w:r w:rsidRPr="000D0340">
        <w:rPr>
          <w:rFonts w:ascii="Times New Roman" w:hAnsi="Times New Roman" w:cs="Times New Roman"/>
          <w:b w:val="0"/>
          <w:bCs w:val="0"/>
        </w:rPr>
        <w:t>MakePrescription</w:t>
      </w:r>
      <w:proofErr w:type="spellEnd"/>
    </w:p>
    <w:p w14:paraId="77C0936D" w14:textId="77777777"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14:paraId="31E4B96E" w14:textId="77777777" w:rsid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14:paraId="2EAA7C1E"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lastRenderedPageBreak/>
        <w:t>Parameters:</w:t>
      </w:r>
      <w:r w:rsidRPr="000D0340">
        <w:rPr>
          <w:rFonts w:ascii="Times New Roman" w:hAnsi="Times New Roman" w:cs="Times New Roman"/>
          <w:b w:val="0"/>
          <w:bCs w:val="0"/>
          <w:iCs/>
        </w:rPr>
        <w:t xml:space="preserve"> </w:t>
      </w:r>
    </w:p>
    <w:p w14:paraId="5D68457E"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14:paraId="043ECE44"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14:paraId="787BB1DC"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14:paraId="3C6336BD"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14:paraId="4537C734" w14:textId="77777777" w:rsidR="000D0340" w:rsidRPr="000D0340" w:rsidRDefault="000D0340" w:rsidP="000D0340">
      <w:pPr>
        <w:ind w:left="1080"/>
        <w:rPr>
          <w:rFonts w:ascii="Times New Roman" w:hAnsi="Times New Roman" w:cs="Times New Roman"/>
          <w:b w:val="0"/>
          <w:bCs w:val="0"/>
          <w:iCs/>
        </w:rPr>
      </w:pPr>
    </w:p>
    <w:p w14:paraId="07E1E7DE"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14:paraId="0088D830"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14:paraId="1CDA672E" w14:textId="77777777" w:rsidR="000D0340" w:rsidRPr="00F70865" w:rsidRDefault="000D0340" w:rsidP="00F70865">
      <w:pPr>
        <w:ind w:left="1080"/>
        <w:rPr>
          <w:rFonts w:ascii="Times New Roman" w:hAnsi="Times New Roman" w:cs="Times New Roman"/>
          <w:b w:val="0"/>
          <w:bCs w:val="0"/>
        </w:rPr>
      </w:pPr>
      <w:r w:rsidRPr="000D0340">
        <w:rPr>
          <w:rFonts w:ascii="Times New Roman" w:hAnsi="Times New Roman" w:cs="Times New Roman"/>
          <w:b w:val="0"/>
          <w:bCs w:val="0"/>
        </w:rPr>
        <w:t>Test case:</w:t>
      </w:r>
    </w:p>
    <w:p w14:paraId="01B51CF8" w14:textId="77777777" w:rsidR="000D0340" w:rsidRPr="00574D23" w:rsidRDefault="000D0340" w:rsidP="000D0340">
      <w:pPr>
        <w:pStyle w:val="Heading4"/>
        <w:ind w:hanging="144"/>
        <w:rPr>
          <w:b/>
        </w:rPr>
      </w:pPr>
      <w:r w:rsidRPr="00574D23">
        <w:rPr>
          <w:b/>
        </w:rPr>
        <w:t xml:space="preserve">Class: </w:t>
      </w:r>
      <w:r>
        <w:rPr>
          <w:b/>
        </w:rPr>
        <w:t>Gastroenterology</w:t>
      </w:r>
    </w:p>
    <w:p w14:paraId="1C24F920" w14:textId="77777777" w:rsidR="000D0340" w:rsidRDefault="000D0340" w:rsidP="000D0340">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Purpose: to model the steps to perform Medical E</w:t>
      </w:r>
      <w:r w:rsidRPr="00521DB9">
        <w:rPr>
          <w:rFonts w:ascii="Times New Roman" w:hAnsi="Times New Roman" w:cs="Times New Roman"/>
          <w:b w:val="0"/>
          <w:bCs w:val="0"/>
        </w:rPr>
        <w:t>xamina</w:t>
      </w:r>
      <w:r>
        <w:rPr>
          <w:rFonts w:ascii="Times New Roman" w:hAnsi="Times New Roman" w:cs="Times New Roman"/>
          <w:b w:val="0"/>
          <w:bCs w:val="0"/>
        </w:rPr>
        <w:t>tions in gastroenterology</w:t>
      </w:r>
    </w:p>
    <w:p w14:paraId="51760419" w14:textId="77777777" w:rsidR="000D0340" w:rsidRDefault="000D0340" w:rsidP="000D0340">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Constraints: </w:t>
      </w:r>
      <w:r>
        <w:rPr>
          <w:rFonts w:ascii="Times New Roman" w:hAnsi="Times New Roman" w:cs="Times New Roman"/>
          <w:b w:val="0"/>
          <w:bCs w:val="0"/>
          <w:i/>
          <w:iCs/>
        </w:rPr>
        <w:t>None</w:t>
      </w:r>
    </w:p>
    <w:p w14:paraId="37882683" w14:textId="77777777" w:rsidR="000D0340" w:rsidRPr="006A57C1" w:rsidRDefault="000D0340" w:rsidP="000D0340">
      <w:pPr>
        <w:numPr>
          <w:ilvl w:val="0"/>
          <w:numId w:val="4"/>
        </w:numPr>
        <w:tabs>
          <w:tab w:val="left" w:pos="1080"/>
        </w:tabs>
        <w:ind w:left="1080"/>
      </w:pPr>
      <w:r>
        <w:rPr>
          <w:rFonts w:ascii="Times New Roman" w:hAnsi="Times New Roman" w:cs="Times New Roman"/>
          <w:b w:val="0"/>
          <w:bCs w:val="0"/>
        </w:rPr>
        <w:t>Persistent:</w:t>
      </w:r>
      <w:r>
        <w:rPr>
          <w:rFonts w:ascii="Times New Roman" w:hAnsi="Times New Roman" w:cs="Times New Roman"/>
          <w:b w:val="0"/>
          <w:bCs w:val="0"/>
          <w:i/>
          <w:iCs/>
        </w:rPr>
        <w:t xml:space="preserve"> No</w:t>
      </w:r>
    </w:p>
    <w:p w14:paraId="7D3A2F47" w14:textId="77777777" w:rsidR="000D0340" w:rsidRDefault="000D0340" w:rsidP="000D0340">
      <w:pPr>
        <w:tabs>
          <w:tab w:val="left" w:pos="1080"/>
        </w:tabs>
        <w:ind w:left="1080"/>
      </w:pPr>
    </w:p>
    <w:p w14:paraId="3C349FC5" w14:textId="77777777" w:rsidR="000D0340" w:rsidRPr="00D564D4" w:rsidRDefault="000D0340" w:rsidP="000D0340">
      <w:pPr>
        <w:ind w:left="720"/>
      </w:pPr>
      <w:r>
        <w:t>Attribute Descriptions</w:t>
      </w:r>
    </w:p>
    <w:p w14:paraId="49E20E79" w14:textId="77777777" w:rsidR="000D0340" w:rsidRPr="00BA1A1E" w:rsidRDefault="000D0340" w:rsidP="00F70865">
      <w:pPr>
        <w:pStyle w:val="ListParagraph"/>
        <w:numPr>
          <w:ilvl w:val="0"/>
          <w:numId w:val="35"/>
        </w:numPr>
        <w:tabs>
          <w:tab w:val="left" w:pos="1080"/>
        </w:tabs>
        <w:rPr>
          <w:rFonts w:ascii="Times New Roman" w:hAnsi="Times New Roman" w:cs="Times New Roman"/>
          <w:b w:val="0"/>
          <w:bCs w:val="0"/>
          <w:i/>
        </w:rPr>
      </w:pPr>
      <w:r w:rsidRPr="00BA1A1E">
        <w:rPr>
          <w:rFonts w:ascii="Times New Roman" w:hAnsi="Times New Roman" w:cs="Times New Roman"/>
          <w:b w:val="0"/>
          <w:bCs w:val="0"/>
        </w:rPr>
        <w:t>Attribute:</w:t>
      </w:r>
      <w:r w:rsidRPr="00BA1A1E">
        <w:rPr>
          <w:rFonts w:ascii="Times New Roman" w:hAnsi="Times New Roman" w:cs="Times New Roman"/>
          <w:b w:val="0"/>
          <w:bCs w:val="0"/>
          <w:i/>
        </w:rPr>
        <w:t xml:space="preserve"> </w:t>
      </w:r>
      <w:proofErr w:type="spellStart"/>
      <w:r w:rsidRPr="00BA1A1E">
        <w:rPr>
          <w:rFonts w:ascii="Times New Roman" w:hAnsi="Times New Roman" w:cs="Times New Roman"/>
          <w:b w:val="0"/>
          <w:bCs w:val="0"/>
        </w:rPr>
        <w:t>ID_Doctor</w:t>
      </w:r>
      <w:proofErr w:type="spellEnd"/>
    </w:p>
    <w:p w14:paraId="005223DC" w14:textId="77777777" w:rsidR="000D0340" w:rsidRPr="00D564D4" w:rsidRDefault="000D0340" w:rsidP="000D0340">
      <w:pPr>
        <w:tabs>
          <w:tab w:val="left" w:pos="1080"/>
        </w:tabs>
        <w:ind w:left="1080"/>
        <w:rPr>
          <w:rFonts w:ascii="Times New Roman" w:hAnsi="Times New Roman" w:cs="Times New Roman"/>
          <w:b w:val="0"/>
          <w:bCs w:val="0"/>
          <w:i/>
        </w:rPr>
      </w:pPr>
      <w:r>
        <w:rPr>
          <w:rFonts w:ascii="Times New Roman" w:hAnsi="Times New Roman" w:cs="Times New Roman"/>
          <w:b w:val="0"/>
          <w:bCs w:val="0"/>
        </w:rPr>
        <w:t>Visibility: private</w:t>
      </w:r>
    </w:p>
    <w:p w14:paraId="6A36519D" w14:textId="77777777"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Type: int</w:t>
      </w:r>
    </w:p>
    <w:p w14:paraId="40E5D1B2" w14:textId="77777777" w:rsidR="000D0340" w:rsidRDefault="000D0340" w:rsidP="000D0340">
      <w:pPr>
        <w:ind w:left="1080"/>
        <w:rPr>
          <w:rFonts w:ascii="Times New Roman" w:hAnsi="Times New Roman" w:cs="Times New Roman"/>
          <w:b w:val="0"/>
          <w:bCs w:val="0"/>
        </w:rPr>
      </w:pPr>
      <w:r>
        <w:rPr>
          <w:rFonts w:ascii="Times New Roman" w:hAnsi="Times New Roman" w:cs="Times New Roman"/>
          <w:b w:val="0"/>
          <w:bCs w:val="0"/>
        </w:rPr>
        <w:t>Description: ID of doctor in gastroenterology</w:t>
      </w:r>
    </w:p>
    <w:p w14:paraId="4BAA83D6" w14:textId="77777777" w:rsidR="000D0340" w:rsidRDefault="000D0340" w:rsidP="000D0340">
      <w:pPr>
        <w:ind w:left="1080"/>
        <w:rPr>
          <w:rFonts w:ascii="Times New Roman" w:hAnsi="Times New Roman" w:cs="Times New Roman"/>
          <w:b w:val="0"/>
          <w:bCs w:val="0"/>
          <w:iCs/>
        </w:rPr>
      </w:pPr>
      <w:r>
        <w:rPr>
          <w:rFonts w:ascii="Times New Roman" w:hAnsi="Times New Roman" w:cs="Times New Roman"/>
          <w:b w:val="0"/>
          <w:bCs w:val="0"/>
        </w:rPr>
        <w:t>Constraints:</w:t>
      </w:r>
      <w:r>
        <w:rPr>
          <w:rFonts w:ascii="Times New Roman" w:hAnsi="Times New Roman" w:cs="Times New Roman"/>
          <w:b w:val="0"/>
          <w:bCs w:val="0"/>
          <w:i/>
          <w:iCs/>
        </w:rPr>
        <w:t xml:space="preserve"> </w:t>
      </w:r>
      <w:r w:rsidRPr="006642C7">
        <w:rPr>
          <w:rFonts w:ascii="Times New Roman" w:hAnsi="Times New Roman" w:cs="Times New Roman"/>
          <w:b w:val="0"/>
          <w:bCs w:val="0"/>
          <w:iCs/>
        </w:rPr>
        <w:t>non-negative</w:t>
      </w:r>
    </w:p>
    <w:p w14:paraId="67909157" w14:textId="77777777" w:rsidR="000D0340" w:rsidRPr="006642C7" w:rsidRDefault="000D0340" w:rsidP="00F70865">
      <w:pPr>
        <w:tabs>
          <w:tab w:val="left" w:pos="1080"/>
        </w:tabs>
      </w:pPr>
    </w:p>
    <w:p w14:paraId="3024A653" w14:textId="77777777" w:rsidR="000D0340" w:rsidRDefault="000D0340" w:rsidP="000D0340">
      <w:pPr>
        <w:ind w:left="720"/>
      </w:pPr>
      <w:r>
        <w:t>Method Descriptions</w:t>
      </w:r>
    </w:p>
    <w:p w14:paraId="090D9154" w14:textId="77777777" w:rsidR="000D0340" w:rsidRDefault="000D0340" w:rsidP="000D0340">
      <w:pPr>
        <w:ind w:left="720"/>
        <w:rPr>
          <w:b w:val="0"/>
          <w:i/>
        </w:rPr>
      </w:pPr>
      <w:r>
        <w:rPr>
          <w:b w:val="0"/>
          <w:i/>
        </w:rPr>
        <w:t>Create, getters</w:t>
      </w:r>
      <w:r w:rsidRPr="00574D23">
        <w:rPr>
          <w:b w:val="0"/>
          <w:i/>
        </w:rPr>
        <w:t xml:space="preserve"> and </w:t>
      </w:r>
      <w:proofErr w:type="gramStart"/>
      <w:r w:rsidRPr="00574D23">
        <w:rPr>
          <w:b w:val="0"/>
          <w:i/>
        </w:rPr>
        <w:t>setter</w:t>
      </w:r>
      <w:r>
        <w:rPr>
          <w:b w:val="0"/>
          <w:i/>
        </w:rPr>
        <w:t>s</w:t>
      </w:r>
      <w:proofErr w:type="gramEnd"/>
      <w:r w:rsidRPr="00574D23">
        <w:rPr>
          <w:b w:val="0"/>
          <w:i/>
        </w:rPr>
        <w:t xml:space="preserve"> methods</w:t>
      </w:r>
    </w:p>
    <w:p w14:paraId="688CE874" w14:textId="77777777" w:rsidR="000D0340" w:rsidRDefault="000D0340" w:rsidP="000D0340">
      <w:pPr>
        <w:ind w:left="720"/>
        <w:rPr>
          <w:b w:val="0"/>
          <w:i/>
        </w:rPr>
      </w:pPr>
    </w:p>
    <w:p w14:paraId="00BE990A" w14:textId="77777777" w:rsidR="000D0340" w:rsidRPr="000D0340" w:rsidRDefault="000D0340" w:rsidP="00F70865">
      <w:pPr>
        <w:pStyle w:val="ListParagraph"/>
        <w:numPr>
          <w:ilvl w:val="0"/>
          <w:numId w:val="36"/>
        </w:numPr>
        <w:tabs>
          <w:tab w:val="left" w:pos="1080"/>
        </w:tabs>
        <w:rPr>
          <w:rFonts w:ascii="Times New Roman" w:hAnsi="Times New Roman" w:cs="Times New Roman"/>
          <w:b w:val="0"/>
          <w:bCs w:val="0"/>
        </w:rPr>
      </w:pPr>
      <w:r w:rsidRPr="000D0340">
        <w:rPr>
          <w:rFonts w:ascii="Times New Roman" w:hAnsi="Times New Roman" w:cs="Times New Roman"/>
          <w:b w:val="0"/>
          <w:bCs w:val="0"/>
        </w:rPr>
        <w:t xml:space="preserve">Method: </w:t>
      </w:r>
      <w:proofErr w:type="spellStart"/>
      <w:r w:rsidRPr="000D0340">
        <w:rPr>
          <w:rFonts w:ascii="Times New Roman" w:hAnsi="Times New Roman" w:cs="Times New Roman"/>
          <w:b w:val="0"/>
          <w:bCs w:val="0"/>
        </w:rPr>
        <w:t>ExaminePatient</w:t>
      </w:r>
      <w:proofErr w:type="spellEnd"/>
    </w:p>
    <w:p w14:paraId="2B01C184" w14:textId="77777777"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14:paraId="7D69B739"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14:paraId="5BA6FBFB"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14:paraId="301DAE91"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14:paraId="7DBEB71B"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14:paraId="18837D20"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14:paraId="0763E0E9"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14:paraId="1DB80B89" w14:textId="77777777" w:rsidR="000D0340" w:rsidRPr="000D0340" w:rsidRDefault="000D0340" w:rsidP="000D0340">
      <w:pPr>
        <w:ind w:left="1080"/>
        <w:rPr>
          <w:rFonts w:ascii="Times New Roman" w:hAnsi="Times New Roman" w:cs="Times New Roman"/>
          <w:b w:val="0"/>
          <w:bCs w:val="0"/>
          <w:iCs/>
        </w:rPr>
      </w:pPr>
    </w:p>
    <w:p w14:paraId="389F45C9"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14:paraId="514500A4"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14:paraId="5F367E80"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14:paraId="489FD60E" w14:textId="77777777" w:rsidR="000D0340" w:rsidRPr="000D0340" w:rsidRDefault="000D0340" w:rsidP="000D0340">
      <w:pPr>
        <w:ind w:left="1080"/>
        <w:rPr>
          <w:rFonts w:ascii="Times New Roman" w:hAnsi="Times New Roman" w:cs="Times New Roman"/>
          <w:b w:val="0"/>
          <w:bCs w:val="0"/>
          <w:iCs/>
        </w:rPr>
      </w:pPr>
    </w:p>
    <w:p w14:paraId="36E3C3F5" w14:textId="77777777" w:rsidR="000D0340" w:rsidRPr="000D0340" w:rsidRDefault="000D0340" w:rsidP="00F70865">
      <w:pPr>
        <w:pStyle w:val="ListParagraph"/>
        <w:numPr>
          <w:ilvl w:val="0"/>
          <w:numId w:val="36"/>
        </w:numPr>
        <w:tabs>
          <w:tab w:val="left" w:pos="1080"/>
        </w:tabs>
        <w:rPr>
          <w:rFonts w:ascii="Times New Roman" w:hAnsi="Times New Roman" w:cs="Times New Roman"/>
          <w:b w:val="0"/>
          <w:bCs w:val="0"/>
        </w:rPr>
      </w:pPr>
      <w:r w:rsidRPr="000D0340">
        <w:rPr>
          <w:rFonts w:ascii="Times New Roman" w:hAnsi="Times New Roman" w:cs="Times New Roman"/>
          <w:b w:val="0"/>
          <w:bCs w:val="0"/>
        </w:rPr>
        <w:t xml:space="preserve">Method: </w:t>
      </w:r>
      <w:proofErr w:type="spellStart"/>
      <w:r w:rsidRPr="000D0340">
        <w:rPr>
          <w:rFonts w:ascii="Times New Roman" w:hAnsi="Times New Roman" w:cs="Times New Roman"/>
          <w:b w:val="0"/>
          <w:bCs w:val="0"/>
        </w:rPr>
        <w:t>ProvideDiseaseInfo</w:t>
      </w:r>
      <w:proofErr w:type="spellEnd"/>
    </w:p>
    <w:p w14:paraId="5AE164EB" w14:textId="77777777"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14:paraId="13E98030" w14:textId="77777777" w:rsid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14:paraId="7FE76BBA"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14:paraId="6C1CCAE9"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Pre-condition:</w:t>
      </w:r>
      <w:r w:rsidRPr="000D0340">
        <w:rPr>
          <w:rFonts w:ascii="Times New Roman" w:hAnsi="Times New Roman" w:cs="Times New Roman"/>
          <w:b w:val="0"/>
          <w:bCs w:val="0"/>
          <w:iCs/>
        </w:rPr>
        <w:t xml:space="preserve"> </w:t>
      </w:r>
    </w:p>
    <w:p w14:paraId="27A12EBA"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14:paraId="6D8A6691"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14:paraId="718DB013"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14:paraId="63A8BC37" w14:textId="77777777" w:rsidR="000D0340" w:rsidRPr="000D0340" w:rsidRDefault="000D0340" w:rsidP="000D0340">
      <w:pPr>
        <w:ind w:left="1080"/>
        <w:rPr>
          <w:rFonts w:ascii="Times New Roman" w:hAnsi="Times New Roman" w:cs="Times New Roman"/>
          <w:b w:val="0"/>
          <w:bCs w:val="0"/>
          <w:iCs/>
        </w:rPr>
      </w:pPr>
    </w:p>
    <w:p w14:paraId="5B4978CC"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14:paraId="2CAC1CC0"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14:paraId="61D7C824"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Test case:</w:t>
      </w:r>
    </w:p>
    <w:p w14:paraId="2E25F77A" w14:textId="77777777" w:rsidR="000D0340" w:rsidRPr="000D0340" w:rsidRDefault="000D0340" w:rsidP="000D0340">
      <w:pPr>
        <w:ind w:left="1080"/>
        <w:rPr>
          <w:rFonts w:ascii="Times New Roman" w:hAnsi="Times New Roman" w:cs="Times New Roman"/>
          <w:b w:val="0"/>
          <w:bCs w:val="0"/>
          <w:iCs/>
        </w:rPr>
      </w:pPr>
    </w:p>
    <w:p w14:paraId="0193DA77" w14:textId="77777777" w:rsidR="000D0340" w:rsidRPr="000D0340" w:rsidRDefault="000D0340" w:rsidP="00F70865">
      <w:pPr>
        <w:pStyle w:val="ListParagraph"/>
        <w:numPr>
          <w:ilvl w:val="0"/>
          <w:numId w:val="36"/>
        </w:numPr>
        <w:tabs>
          <w:tab w:val="left" w:pos="1080"/>
        </w:tabs>
        <w:rPr>
          <w:rFonts w:ascii="Times New Roman" w:hAnsi="Times New Roman" w:cs="Times New Roman"/>
          <w:b w:val="0"/>
          <w:bCs w:val="0"/>
        </w:rPr>
      </w:pPr>
      <w:r w:rsidRPr="000D0340">
        <w:rPr>
          <w:rFonts w:ascii="Times New Roman" w:hAnsi="Times New Roman" w:cs="Times New Roman"/>
          <w:b w:val="0"/>
          <w:bCs w:val="0"/>
        </w:rPr>
        <w:t xml:space="preserve">Method: </w:t>
      </w:r>
      <w:proofErr w:type="spellStart"/>
      <w:r w:rsidRPr="000D0340">
        <w:rPr>
          <w:rFonts w:ascii="Times New Roman" w:hAnsi="Times New Roman" w:cs="Times New Roman"/>
          <w:b w:val="0"/>
          <w:bCs w:val="0"/>
        </w:rPr>
        <w:t>MakePrescription</w:t>
      </w:r>
      <w:proofErr w:type="spellEnd"/>
    </w:p>
    <w:p w14:paraId="2030C439" w14:textId="77777777" w:rsidR="000D0340" w:rsidRPr="000D0340" w:rsidRDefault="000D0340" w:rsidP="000D0340">
      <w:pPr>
        <w:pStyle w:val="ListParagraph"/>
        <w:tabs>
          <w:tab w:val="left" w:pos="1080"/>
        </w:tabs>
        <w:ind w:left="1080"/>
        <w:rPr>
          <w:rFonts w:ascii="Times New Roman" w:hAnsi="Times New Roman" w:cs="Times New Roman"/>
          <w:b w:val="0"/>
          <w:bCs w:val="0"/>
        </w:rPr>
      </w:pPr>
      <w:r w:rsidRPr="000D0340">
        <w:rPr>
          <w:b w:val="0"/>
        </w:rPr>
        <w:t>Visibility: public</w:t>
      </w:r>
    </w:p>
    <w:p w14:paraId="09E49302" w14:textId="77777777" w:rsid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Return Type: void</w:t>
      </w:r>
    </w:p>
    <w:p w14:paraId="20E8599B"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Parameters:</w:t>
      </w:r>
      <w:r w:rsidRPr="000D0340">
        <w:rPr>
          <w:rFonts w:ascii="Times New Roman" w:hAnsi="Times New Roman" w:cs="Times New Roman"/>
          <w:b w:val="0"/>
          <w:bCs w:val="0"/>
          <w:iCs/>
        </w:rPr>
        <w:t xml:space="preserve"> </w:t>
      </w:r>
    </w:p>
    <w:p w14:paraId="0CC24F0A"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lastRenderedPageBreak/>
        <w:t>Pre-condition:</w:t>
      </w:r>
      <w:r w:rsidRPr="000D0340">
        <w:rPr>
          <w:rFonts w:ascii="Times New Roman" w:hAnsi="Times New Roman" w:cs="Times New Roman"/>
          <w:b w:val="0"/>
          <w:bCs w:val="0"/>
          <w:iCs/>
        </w:rPr>
        <w:t xml:space="preserve"> </w:t>
      </w:r>
    </w:p>
    <w:p w14:paraId="155EE58D"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 xml:space="preserve">Post-condition: </w:t>
      </w:r>
    </w:p>
    <w:p w14:paraId="749902D0"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Attributes read/used:</w:t>
      </w:r>
      <w:r w:rsidRPr="000D0340">
        <w:rPr>
          <w:rFonts w:ascii="Times New Roman" w:hAnsi="Times New Roman" w:cs="Times New Roman"/>
          <w:b w:val="0"/>
          <w:bCs w:val="0"/>
          <w:iCs/>
        </w:rPr>
        <w:t xml:space="preserve"> </w:t>
      </w:r>
    </w:p>
    <w:p w14:paraId="2D0DCAAE"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Methods called:</w:t>
      </w:r>
      <w:r w:rsidRPr="000D0340">
        <w:rPr>
          <w:rFonts w:ascii="Times New Roman" w:hAnsi="Times New Roman" w:cs="Times New Roman"/>
          <w:b w:val="0"/>
          <w:bCs w:val="0"/>
          <w:iCs/>
        </w:rPr>
        <w:t xml:space="preserve"> </w:t>
      </w:r>
    </w:p>
    <w:p w14:paraId="052540AB" w14:textId="77777777" w:rsidR="000D0340" w:rsidRPr="000D0340" w:rsidRDefault="000D0340" w:rsidP="000D0340">
      <w:pPr>
        <w:ind w:left="1080"/>
        <w:rPr>
          <w:rFonts w:ascii="Times New Roman" w:hAnsi="Times New Roman" w:cs="Times New Roman"/>
          <w:b w:val="0"/>
          <w:bCs w:val="0"/>
          <w:iCs/>
        </w:rPr>
      </w:pPr>
    </w:p>
    <w:p w14:paraId="012E903B" w14:textId="77777777" w:rsidR="000D0340" w:rsidRPr="000D0340" w:rsidRDefault="000D0340" w:rsidP="000D0340">
      <w:pPr>
        <w:ind w:left="1080"/>
        <w:rPr>
          <w:rFonts w:ascii="Times New Roman" w:hAnsi="Times New Roman" w:cs="Times New Roman"/>
          <w:b w:val="0"/>
          <w:bCs w:val="0"/>
        </w:rPr>
      </w:pPr>
      <w:r w:rsidRPr="000D0340">
        <w:rPr>
          <w:rFonts w:ascii="Times New Roman" w:hAnsi="Times New Roman" w:cs="Times New Roman"/>
          <w:b w:val="0"/>
          <w:bCs w:val="0"/>
        </w:rPr>
        <w:t>Processing logic:</w:t>
      </w:r>
    </w:p>
    <w:p w14:paraId="725FCC12" w14:textId="77777777" w:rsidR="000D0340" w:rsidRPr="000D0340" w:rsidRDefault="000D0340" w:rsidP="000D0340">
      <w:pPr>
        <w:ind w:left="1080"/>
        <w:rPr>
          <w:rFonts w:ascii="Times New Roman" w:hAnsi="Times New Roman" w:cs="Times New Roman"/>
          <w:b w:val="0"/>
          <w:bCs w:val="0"/>
          <w:iCs/>
        </w:rPr>
      </w:pPr>
      <w:r w:rsidRPr="000D0340">
        <w:rPr>
          <w:rFonts w:ascii="Times New Roman" w:hAnsi="Times New Roman" w:cs="Times New Roman"/>
          <w:b w:val="0"/>
          <w:bCs w:val="0"/>
        </w:rPr>
        <w:tab/>
      </w:r>
    </w:p>
    <w:p w14:paraId="6024C7EC" w14:textId="77777777" w:rsidR="000D0340" w:rsidRPr="00F70865" w:rsidRDefault="000D0340" w:rsidP="00F70865">
      <w:pPr>
        <w:ind w:left="1080"/>
        <w:rPr>
          <w:rFonts w:ascii="Times New Roman" w:hAnsi="Times New Roman" w:cs="Times New Roman"/>
          <w:b w:val="0"/>
          <w:bCs w:val="0"/>
        </w:rPr>
      </w:pPr>
      <w:r w:rsidRPr="000D0340">
        <w:rPr>
          <w:rFonts w:ascii="Times New Roman" w:hAnsi="Times New Roman" w:cs="Times New Roman"/>
          <w:b w:val="0"/>
          <w:bCs w:val="0"/>
        </w:rPr>
        <w:t>Test case:</w:t>
      </w:r>
    </w:p>
    <w:p w14:paraId="7E169800" w14:textId="77777777" w:rsidR="00BA1A1E" w:rsidRPr="00BA1A1E" w:rsidRDefault="00BA1A1E" w:rsidP="00F70865">
      <w:pPr>
        <w:rPr>
          <w:rFonts w:ascii="Times New Roman" w:hAnsi="Times New Roman" w:cs="Times New Roman"/>
          <w:b w:val="0"/>
          <w:bCs w:val="0"/>
        </w:rPr>
      </w:pPr>
    </w:p>
    <w:p w14:paraId="43D22E16" w14:textId="77777777" w:rsidR="005571D8" w:rsidRDefault="003B1F58" w:rsidP="00BA1A1E">
      <w:pPr>
        <w:pStyle w:val="Heading2"/>
        <w:numPr>
          <w:ilvl w:val="0"/>
          <w:numId w:val="29"/>
        </w:numPr>
      </w:pPr>
      <w:bookmarkStart w:id="7" w:name="_Toc57042061"/>
      <w:r w:rsidRPr="00BA1A1E">
        <w:t>Consequence</w:t>
      </w:r>
      <w:bookmarkEnd w:id="7"/>
      <w:r w:rsidRPr="00BA1A1E">
        <w:t xml:space="preserve"> </w:t>
      </w:r>
    </w:p>
    <w:p w14:paraId="713EE605" w14:textId="77777777" w:rsidR="0085248F" w:rsidRDefault="0085248F" w:rsidP="0085248F">
      <w:pPr>
        <w:pStyle w:val="ListParagraph"/>
        <w:numPr>
          <w:ilvl w:val="0"/>
          <w:numId w:val="17"/>
        </w:numPr>
        <w:rPr>
          <w:b w:val="0"/>
        </w:rPr>
      </w:pPr>
      <w:r>
        <w:rPr>
          <w:b w:val="0"/>
        </w:rPr>
        <w:t>E</w:t>
      </w:r>
      <w:r w:rsidRPr="0085248F">
        <w:rPr>
          <w:b w:val="0"/>
        </w:rPr>
        <w:t>asily manage the patient's health examination if the patient comes to see many times</w:t>
      </w:r>
    </w:p>
    <w:p w14:paraId="150B3A77" w14:textId="77777777" w:rsidR="00F70865" w:rsidRPr="00F70865" w:rsidRDefault="00F70865" w:rsidP="00F70865">
      <w:pPr>
        <w:pStyle w:val="ListParagraph"/>
        <w:numPr>
          <w:ilvl w:val="0"/>
          <w:numId w:val="17"/>
        </w:numPr>
        <w:rPr>
          <w:b w:val="0"/>
        </w:rPr>
      </w:pPr>
      <w:r w:rsidRPr="00F70865">
        <w:rPr>
          <w:b w:val="0"/>
        </w:rPr>
        <w:t xml:space="preserve">Code reuse for </w:t>
      </w:r>
      <w:r>
        <w:rPr>
          <w:b w:val="0"/>
        </w:rPr>
        <w:t xml:space="preserve">the invariant parts of </w:t>
      </w:r>
      <w:r w:rsidRPr="0085248F">
        <w:rPr>
          <w:b w:val="0"/>
        </w:rPr>
        <w:t>medical examination process</w:t>
      </w:r>
    </w:p>
    <w:p w14:paraId="6ACEA964" w14:textId="77777777" w:rsidR="00F70865" w:rsidRPr="00F70865" w:rsidRDefault="00F70865" w:rsidP="00F70865">
      <w:pPr>
        <w:pStyle w:val="ListParagraph"/>
        <w:numPr>
          <w:ilvl w:val="0"/>
          <w:numId w:val="17"/>
        </w:numPr>
        <w:rPr>
          <w:b w:val="0"/>
        </w:rPr>
      </w:pPr>
      <w:r w:rsidRPr="00F70865">
        <w:rPr>
          <w:b w:val="0"/>
        </w:rPr>
        <w:t xml:space="preserve">Customization is restricted </w:t>
      </w:r>
    </w:p>
    <w:p w14:paraId="15454A15" w14:textId="77777777" w:rsidR="005571D8" w:rsidRPr="00BA1A1E" w:rsidRDefault="005571D8" w:rsidP="00BA1A1E">
      <w:pPr>
        <w:pStyle w:val="Heading2"/>
        <w:numPr>
          <w:ilvl w:val="0"/>
          <w:numId w:val="29"/>
        </w:numPr>
      </w:pPr>
      <w:bookmarkStart w:id="8" w:name="_Toc57042062"/>
      <w:r w:rsidRPr="00BA1A1E">
        <w:t>Implementation (code examples for Receive, HTTP and MQTT only)</w:t>
      </w:r>
      <w:bookmarkEnd w:id="8"/>
    </w:p>
    <w:p w14:paraId="1E37B8B6" w14:textId="77777777" w:rsidR="005571D8" w:rsidRPr="005571D8" w:rsidRDefault="005571D8" w:rsidP="005571D8"/>
    <w:p w14:paraId="5AB5D09E" w14:textId="77777777" w:rsidR="005571D8" w:rsidRDefault="005571D8"/>
    <w:sectPr w:rsidR="005571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D9A499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3.2.%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00000003"/>
    <w:multiLevelType w:val="multilevel"/>
    <w:tmpl w:val="2D14C668"/>
    <w:name w:val="WW8Num8"/>
    <w:lvl w:ilvl="0">
      <w:start w:val="1"/>
      <w:numFmt w:val="decimal"/>
      <w:pStyle w:val="ListBullet2"/>
      <w:lvlText w:val="%1."/>
      <w:lvlJc w:val="left"/>
      <w:pPr>
        <w:tabs>
          <w:tab w:val="num" w:pos="360"/>
        </w:tabs>
        <w:ind w:left="360" w:hanging="360"/>
      </w:pPr>
      <w:rPr>
        <w:rFonts w:ascii="Times New Roman" w:hAnsi="Times New Roman" w:cs="Times New Roman"/>
        <w:b w:val="0"/>
        <w:bCs w:val="0"/>
        <w:i/>
        <w:iCs/>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00000004"/>
    <w:multiLevelType w:val="singleLevel"/>
    <w:tmpl w:val="00000004"/>
    <w:name w:val="WW8Num11"/>
    <w:lvl w:ilvl="0">
      <w:start w:val="1"/>
      <w:numFmt w:val="decimal"/>
      <w:lvlText w:val="%1."/>
      <w:lvlJc w:val="left"/>
      <w:pPr>
        <w:tabs>
          <w:tab w:val="num" w:pos="360"/>
        </w:tabs>
        <w:ind w:left="360" w:hanging="360"/>
      </w:pPr>
      <w:rPr>
        <w:rFonts w:ascii="Times New Roman" w:hAnsi="Times New Roman" w:cs="Times New Roman"/>
        <w:b w:val="0"/>
        <w:bCs w:val="0"/>
        <w:i/>
        <w:iCs/>
      </w:rPr>
    </w:lvl>
  </w:abstractNum>
  <w:abstractNum w:abstractNumId="4" w15:restartNumberingAfterBreak="0">
    <w:nsid w:val="00000007"/>
    <w:multiLevelType w:val="singleLevel"/>
    <w:tmpl w:val="00000007"/>
    <w:name w:val="WW8Num1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0A3C4B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995C17"/>
    <w:multiLevelType w:val="hybridMultilevel"/>
    <w:tmpl w:val="D988E59C"/>
    <w:lvl w:ilvl="0" w:tplc="3DB6C450">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E6398E"/>
    <w:multiLevelType w:val="hybridMultilevel"/>
    <w:tmpl w:val="D988E59C"/>
    <w:lvl w:ilvl="0" w:tplc="3DB6C450">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9A7EF9"/>
    <w:multiLevelType w:val="hybridMultilevel"/>
    <w:tmpl w:val="2B8C0EEC"/>
    <w:lvl w:ilvl="0" w:tplc="A4C4934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9A6EE3"/>
    <w:multiLevelType w:val="hybridMultilevel"/>
    <w:tmpl w:val="D988E59C"/>
    <w:lvl w:ilvl="0" w:tplc="3DB6C450">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F5674F"/>
    <w:multiLevelType w:val="hybridMultilevel"/>
    <w:tmpl w:val="DBFE36D2"/>
    <w:lvl w:ilvl="0" w:tplc="42ECA9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766FA3"/>
    <w:multiLevelType w:val="hybridMultilevel"/>
    <w:tmpl w:val="5F62B24A"/>
    <w:lvl w:ilvl="0" w:tplc="BAE0990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EE113D"/>
    <w:multiLevelType w:val="hybridMultilevel"/>
    <w:tmpl w:val="447CB956"/>
    <w:lvl w:ilvl="0" w:tplc="8C7A903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F36763"/>
    <w:multiLevelType w:val="hybridMultilevel"/>
    <w:tmpl w:val="F7BEF2D2"/>
    <w:lvl w:ilvl="0" w:tplc="0C8A8DBC">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4F195C"/>
    <w:multiLevelType w:val="hybridMultilevel"/>
    <w:tmpl w:val="D988E59C"/>
    <w:lvl w:ilvl="0" w:tplc="3DB6C450">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8B0584E"/>
    <w:multiLevelType w:val="hybridMultilevel"/>
    <w:tmpl w:val="F7BEF2D2"/>
    <w:lvl w:ilvl="0" w:tplc="0C8A8DBC">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977315"/>
    <w:multiLevelType w:val="multilevel"/>
    <w:tmpl w:val="6010CC4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15:restartNumberingAfterBreak="0">
    <w:nsid w:val="59AF5A57"/>
    <w:multiLevelType w:val="hybridMultilevel"/>
    <w:tmpl w:val="F7BEF2D2"/>
    <w:lvl w:ilvl="0" w:tplc="0C8A8DBC">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74D5046"/>
    <w:multiLevelType w:val="hybridMultilevel"/>
    <w:tmpl w:val="A5A41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A60CF8"/>
    <w:multiLevelType w:val="multilevel"/>
    <w:tmpl w:val="02968AE4"/>
    <w:lvl w:ilvl="0">
      <w:start w:val="1"/>
      <w:numFmt w:val="decimal"/>
      <w:pStyle w:val="TOCHeading"/>
      <w:lvlText w:val="%1."/>
      <w:lvlJc w:val="left"/>
      <w:pPr>
        <w:ind w:left="1080" w:hanging="360"/>
      </w:pPr>
      <w:rPr>
        <w:rFonts w:hint="default"/>
      </w:rPr>
    </w:lvl>
    <w:lvl w:ilvl="1">
      <w:start w:val="1"/>
      <w:numFmt w:val="decimal"/>
      <w:pStyle w:val="Heading2"/>
      <w:lvlText w:val="%1.%2."/>
      <w:lvlJc w:val="left"/>
      <w:pPr>
        <w:ind w:left="1512" w:hanging="432"/>
      </w:pPr>
      <w:rPr>
        <w:rFonts w:hint="default"/>
      </w:rPr>
    </w:lvl>
    <w:lvl w:ilvl="2">
      <w:start w:val="1"/>
      <w:numFmt w:val="decimal"/>
      <w:pStyle w:val="Heading3"/>
      <w:lvlText w:val="3.%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0" w15:restartNumberingAfterBreak="0">
    <w:nsid w:val="6E1A1807"/>
    <w:multiLevelType w:val="hybridMultilevel"/>
    <w:tmpl w:val="DC38F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8F28D9"/>
    <w:multiLevelType w:val="hybridMultilevel"/>
    <w:tmpl w:val="A472552C"/>
    <w:lvl w:ilvl="0" w:tplc="25429A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8F06B4A"/>
    <w:multiLevelType w:val="hybridMultilevel"/>
    <w:tmpl w:val="7352AF54"/>
    <w:lvl w:ilvl="0" w:tplc="2752DF2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3B782C"/>
    <w:multiLevelType w:val="hybridMultilevel"/>
    <w:tmpl w:val="F7BEF2D2"/>
    <w:lvl w:ilvl="0" w:tplc="0C8A8DBC">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A671EB0"/>
    <w:multiLevelType w:val="multilevel"/>
    <w:tmpl w:val="D63C539C"/>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87843082">
    <w:abstractNumId w:val="0"/>
  </w:num>
  <w:num w:numId="2" w16cid:durableId="230388997">
    <w:abstractNumId w:val="2"/>
  </w:num>
  <w:num w:numId="3" w16cid:durableId="892428919">
    <w:abstractNumId w:val="3"/>
  </w:num>
  <w:num w:numId="4" w16cid:durableId="1012687121">
    <w:abstractNumId w:val="4"/>
  </w:num>
  <w:num w:numId="5" w16cid:durableId="1617178246">
    <w:abstractNumId w:val="0"/>
  </w:num>
  <w:num w:numId="6" w16cid:durableId="586963316">
    <w:abstractNumId w:val="20"/>
  </w:num>
  <w:num w:numId="7" w16cid:durableId="1830637643">
    <w:abstractNumId w:val="19"/>
  </w:num>
  <w:num w:numId="8" w16cid:durableId="927033655">
    <w:abstractNumId w:val="5"/>
  </w:num>
  <w:num w:numId="9" w16cid:durableId="937716091">
    <w:abstractNumId w:val="1"/>
  </w:num>
  <w:num w:numId="10" w16cid:durableId="1016080749">
    <w:abstractNumId w:val="24"/>
  </w:num>
  <w:num w:numId="11" w16cid:durableId="1296567670">
    <w:abstractNumId w:val="19"/>
  </w:num>
  <w:num w:numId="12" w16cid:durableId="185408449">
    <w:abstractNumId w:val="19"/>
  </w:num>
  <w:num w:numId="13" w16cid:durableId="503471198">
    <w:abstractNumId w:val="19"/>
  </w:num>
  <w:num w:numId="14" w16cid:durableId="1013531715">
    <w:abstractNumId w:val="19"/>
  </w:num>
  <w:num w:numId="15" w16cid:durableId="1757898319">
    <w:abstractNumId w:val="18"/>
  </w:num>
  <w:num w:numId="16" w16cid:durableId="1380472126">
    <w:abstractNumId w:val="12"/>
  </w:num>
  <w:num w:numId="17" w16cid:durableId="947273705">
    <w:abstractNumId w:val="11"/>
  </w:num>
  <w:num w:numId="18" w16cid:durableId="799306676">
    <w:abstractNumId w:val="8"/>
  </w:num>
  <w:num w:numId="19" w16cid:durableId="723911187">
    <w:abstractNumId w:val="22"/>
  </w:num>
  <w:num w:numId="20" w16cid:durableId="763646910">
    <w:abstractNumId w:val="23"/>
  </w:num>
  <w:num w:numId="21" w16cid:durableId="477191603">
    <w:abstractNumId w:val="6"/>
  </w:num>
  <w:num w:numId="22" w16cid:durableId="1019625074">
    <w:abstractNumId w:val="21"/>
  </w:num>
  <w:num w:numId="23" w16cid:durableId="1075127668">
    <w:abstractNumId w:val="19"/>
    <w:lvlOverride w:ilvl="0">
      <w:startOverride w:val="1"/>
    </w:lvlOverride>
  </w:num>
  <w:num w:numId="24" w16cid:durableId="2118409139">
    <w:abstractNumId w:val="19"/>
  </w:num>
  <w:num w:numId="25" w16cid:durableId="2000844082">
    <w:abstractNumId w:val="19"/>
  </w:num>
  <w:num w:numId="26" w16cid:durableId="1753239919">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37742899">
    <w:abstractNumId w:val="19"/>
  </w:num>
  <w:num w:numId="28" w16cid:durableId="1414818297">
    <w:abstractNumId w:val="19"/>
  </w:num>
  <w:num w:numId="29" w16cid:durableId="1270969120">
    <w:abstractNumId w:val="16"/>
  </w:num>
  <w:num w:numId="30" w16cid:durableId="1261066538">
    <w:abstractNumId w:val="15"/>
  </w:num>
  <w:num w:numId="31" w16cid:durableId="1996953142">
    <w:abstractNumId w:val="10"/>
  </w:num>
  <w:num w:numId="32" w16cid:durableId="1833332001">
    <w:abstractNumId w:val="14"/>
  </w:num>
  <w:num w:numId="33" w16cid:durableId="1025641229">
    <w:abstractNumId w:val="7"/>
  </w:num>
  <w:num w:numId="34" w16cid:durableId="477455817">
    <w:abstractNumId w:val="13"/>
  </w:num>
  <w:num w:numId="35" w16cid:durableId="853500127">
    <w:abstractNumId w:val="9"/>
  </w:num>
  <w:num w:numId="36" w16cid:durableId="597138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4D4"/>
    <w:rsid w:val="00031ACF"/>
    <w:rsid w:val="000D0340"/>
    <w:rsid w:val="00177929"/>
    <w:rsid w:val="001A7AB7"/>
    <w:rsid w:val="00327186"/>
    <w:rsid w:val="003B1F58"/>
    <w:rsid w:val="003E38E7"/>
    <w:rsid w:val="00404EFB"/>
    <w:rsid w:val="00453D15"/>
    <w:rsid w:val="00496D29"/>
    <w:rsid w:val="004A755A"/>
    <w:rsid w:val="00521DB9"/>
    <w:rsid w:val="00526CDB"/>
    <w:rsid w:val="0052756F"/>
    <w:rsid w:val="005571D8"/>
    <w:rsid w:val="00572F9B"/>
    <w:rsid w:val="00574D23"/>
    <w:rsid w:val="00587CA0"/>
    <w:rsid w:val="006642C7"/>
    <w:rsid w:val="006A57C1"/>
    <w:rsid w:val="006B58DB"/>
    <w:rsid w:val="007F568D"/>
    <w:rsid w:val="0085248F"/>
    <w:rsid w:val="00883A71"/>
    <w:rsid w:val="008E7823"/>
    <w:rsid w:val="00940F36"/>
    <w:rsid w:val="00945595"/>
    <w:rsid w:val="00A22E1C"/>
    <w:rsid w:val="00A51977"/>
    <w:rsid w:val="00B353DA"/>
    <w:rsid w:val="00B47141"/>
    <w:rsid w:val="00B74514"/>
    <w:rsid w:val="00B933EB"/>
    <w:rsid w:val="00BA1A1E"/>
    <w:rsid w:val="00BB5BA3"/>
    <w:rsid w:val="00BD4C77"/>
    <w:rsid w:val="00C04EC7"/>
    <w:rsid w:val="00D25847"/>
    <w:rsid w:val="00D564D4"/>
    <w:rsid w:val="00D644FC"/>
    <w:rsid w:val="00D96602"/>
    <w:rsid w:val="00EE4D61"/>
    <w:rsid w:val="00F42982"/>
    <w:rsid w:val="00F575DC"/>
    <w:rsid w:val="00F70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E052D"/>
  <w15:docId w15:val="{0F34337A-2EC7-410E-9606-48B1C2AF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4D4"/>
    <w:pPr>
      <w:suppressAutoHyphens/>
      <w:autoSpaceDE w:val="0"/>
      <w:spacing w:after="0" w:line="240" w:lineRule="auto"/>
    </w:pPr>
    <w:rPr>
      <w:rFonts w:ascii="Arial" w:eastAsia="Times New Roman" w:hAnsi="Arial" w:cs="Arial"/>
      <w:b/>
      <w:bCs/>
      <w:sz w:val="20"/>
      <w:szCs w:val="24"/>
      <w:lang w:eastAsia="zh-CN"/>
    </w:rPr>
  </w:style>
  <w:style w:type="paragraph" w:styleId="Heading1">
    <w:name w:val="heading 1"/>
    <w:basedOn w:val="ListParagraph"/>
    <w:next w:val="Normal"/>
    <w:link w:val="Heading1Char"/>
    <w:uiPriority w:val="9"/>
    <w:qFormat/>
    <w:rsid w:val="00EE4D61"/>
    <w:pPr>
      <w:numPr>
        <w:numId w:val="10"/>
      </w:numPr>
      <w:outlineLvl w:val="0"/>
    </w:pPr>
  </w:style>
  <w:style w:type="paragraph" w:styleId="Heading2">
    <w:name w:val="heading 2"/>
    <w:basedOn w:val="ListParagraph"/>
    <w:next w:val="Normal"/>
    <w:link w:val="Heading2Char"/>
    <w:qFormat/>
    <w:rsid w:val="00EE4D61"/>
    <w:pPr>
      <w:numPr>
        <w:ilvl w:val="1"/>
        <w:numId w:val="7"/>
      </w:numPr>
      <w:outlineLvl w:val="1"/>
    </w:pPr>
  </w:style>
  <w:style w:type="paragraph" w:styleId="Heading3">
    <w:name w:val="heading 3"/>
    <w:basedOn w:val="ListParagraph"/>
    <w:next w:val="Normal"/>
    <w:link w:val="Heading3Char"/>
    <w:qFormat/>
    <w:rsid w:val="00EE4D61"/>
    <w:pPr>
      <w:numPr>
        <w:ilvl w:val="2"/>
        <w:numId w:val="7"/>
      </w:numPr>
      <w:outlineLvl w:val="2"/>
    </w:pPr>
  </w:style>
  <w:style w:type="paragraph" w:styleId="Heading4">
    <w:name w:val="heading 4"/>
    <w:basedOn w:val="Normal"/>
    <w:next w:val="Normal"/>
    <w:link w:val="Heading4Char"/>
    <w:qFormat/>
    <w:rsid w:val="00D564D4"/>
    <w:pPr>
      <w:keepNext/>
      <w:numPr>
        <w:ilvl w:val="3"/>
        <w:numId w:val="1"/>
      </w:numPr>
      <w:spacing w:before="240" w:after="60"/>
      <w:outlineLvl w:val="3"/>
    </w:pPr>
    <w:rPr>
      <w:rFonts w:ascii="Times New Roman" w:hAnsi="Times New Roman" w:cs="Times New Roman"/>
      <w:b w:val="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E4D61"/>
    <w:rPr>
      <w:rFonts w:ascii="Arial" w:eastAsia="Times New Roman" w:hAnsi="Arial" w:cs="Arial"/>
      <w:b/>
      <w:bCs/>
      <w:sz w:val="20"/>
      <w:szCs w:val="24"/>
      <w:lang w:eastAsia="zh-CN"/>
    </w:rPr>
  </w:style>
  <w:style w:type="character" w:customStyle="1" w:styleId="Heading3Char">
    <w:name w:val="Heading 3 Char"/>
    <w:basedOn w:val="DefaultParagraphFont"/>
    <w:link w:val="Heading3"/>
    <w:rsid w:val="00EE4D61"/>
    <w:rPr>
      <w:rFonts w:ascii="Arial" w:eastAsia="Times New Roman" w:hAnsi="Arial" w:cs="Arial"/>
      <w:b/>
      <w:bCs/>
      <w:sz w:val="20"/>
      <w:szCs w:val="24"/>
      <w:lang w:eastAsia="zh-CN"/>
    </w:rPr>
  </w:style>
  <w:style w:type="character" w:customStyle="1" w:styleId="Heading4Char">
    <w:name w:val="Heading 4 Char"/>
    <w:basedOn w:val="DefaultParagraphFont"/>
    <w:link w:val="Heading4"/>
    <w:rsid w:val="00D564D4"/>
    <w:rPr>
      <w:rFonts w:ascii="Times New Roman" w:eastAsia="Times New Roman" w:hAnsi="Times New Roman" w:cs="Times New Roman"/>
      <w:bCs/>
      <w:sz w:val="24"/>
      <w:szCs w:val="28"/>
      <w:lang w:eastAsia="zh-CN"/>
    </w:rPr>
  </w:style>
  <w:style w:type="paragraph" w:styleId="BodyTextIndent2">
    <w:name w:val="Body Text Indent 2"/>
    <w:basedOn w:val="Normal"/>
    <w:link w:val="BodyTextIndent2Char"/>
    <w:rsid w:val="00D564D4"/>
    <w:pPr>
      <w:spacing w:before="120" w:after="120"/>
      <w:ind w:left="720"/>
    </w:pPr>
    <w:rPr>
      <w:b w:val="0"/>
      <w:bCs w:val="0"/>
    </w:rPr>
  </w:style>
  <w:style w:type="character" w:customStyle="1" w:styleId="BodyTextIndent2Char">
    <w:name w:val="Body Text Indent 2 Char"/>
    <w:basedOn w:val="DefaultParagraphFont"/>
    <w:link w:val="BodyTextIndent2"/>
    <w:rsid w:val="00D564D4"/>
    <w:rPr>
      <w:rFonts w:ascii="Arial" w:eastAsia="Times New Roman" w:hAnsi="Arial" w:cs="Arial"/>
      <w:sz w:val="20"/>
      <w:szCs w:val="24"/>
      <w:lang w:eastAsia="zh-CN"/>
    </w:rPr>
  </w:style>
  <w:style w:type="paragraph" w:styleId="ListParagraph">
    <w:name w:val="List Paragraph"/>
    <w:basedOn w:val="Normal"/>
    <w:uiPriority w:val="34"/>
    <w:qFormat/>
    <w:rsid w:val="00D564D4"/>
    <w:pPr>
      <w:ind w:left="720"/>
      <w:contextualSpacing/>
    </w:pPr>
  </w:style>
  <w:style w:type="paragraph" w:styleId="BodyText">
    <w:name w:val="Body Text"/>
    <w:basedOn w:val="Normal"/>
    <w:link w:val="BodyTextChar"/>
    <w:uiPriority w:val="99"/>
    <w:semiHidden/>
    <w:unhideWhenUsed/>
    <w:rsid w:val="00EE4D61"/>
    <w:pPr>
      <w:spacing w:after="120"/>
    </w:pPr>
  </w:style>
  <w:style w:type="character" w:customStyle="1" w:styleId="BodyTextChar">
    <w:name w:val="Body Text Char"/>
    <w:basedOn w:val="DefaultParagraphFont"/>
    <w:link w:val="BodyText"/>
    <w:uiPriority w:val="99"/>
    <w:semiHidden/>
    <w:rsid w:val="00EE4D61"/>
    <w:rPr>
      <w:rFonts w:ascii="Arial" w:eastAsia="Times New Roman" w:hAnsi="Arial" w:cs="Arial"/>
      <w:b/>
      <w:bCs/>
      <w:sz w:val="20"/>
      <w:szCs w:val="24"/>
      <w:lang w:eastAsia="zh-CN"/>
    </w:rPr>
  </w:style>
  <w:style w:type="paragraph" w:styleId="ListBullet2">
    <w:name w:val="List Bullet 2"/>
    <w:basedOn w:val="Normal"/>
    <w:rsid w:val="00EE4D61"/>
    <w:pPr>
      <w:numPr>
        <w:numId w:val="2"/>
      </w:numPr>
      <w:tabs>
        <w:tab w:val="left" w:pos="720"/>
      </w:tabs>
    </w:pPr>
    <w:rPr>
      <w:b w:val="0"/>
      <w:bCs w:val="0"/>
    </w:rPr>
  </w:style>
  <w:style w:type="table" w:styleId="TableGrid">
    <w:name w:val="Table Grid"/>
    <w:basedOn w:val="TableNormal"/>
    <w:uiPriority w:val="39"/>
    <w:rsid w:val="00EE4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4D61"/>
    <w:rPr>
      <w:rFonts w:ascii="Arial" w:eastAsia="Times New Roman" w:hAnsi="Arial" w:cs="Arial"/>
      <w:b/>
      <w:bCs/>
      <w:sz w:val="20"/>
      <w:szCs w:val="24"/>
      <w:lang w:eastAsia="zh-CN"/>
    </w:rPr>
  </w:style>
  <w:style w:type="paragraph" w:styleId="TOCHeading">
    <w:name w:val="TOC Heading"/>
    <w:basedOn w:val="Heading1"/>
    <w:next w:val="Normal"/>
    <w:uiPriority w:val="39"/>
    <w:unhideWhenUsed/>
    <w:qFormat/>
    <w:rsid w:val="00EE4D61"/>
    <w:pPr>
      <w:numPr>
        <w:numId w:val="7"/>
      </w:numPr>
      <w:suppressAutoHyphens w:val="0"/>
      <w:autoSpaceDE/>
      <w:spacing w:line="259" w:lineRule="auto"/>
      <w:outlineLvl w:val="9"/>
    </w:pPr>
    <w:rPr>
      <w:b w:val="0"/>
      <w:bCs w:val="0"/>
      <w:lang w:eastAsia="en-US"/>
    </w:rPr>
  </w:style>
  <w:style w:type="paragraph" w:styleId="TOC1">
    <w:name w:val="toc 1"/>
    <w:basedOn w:val="Normal"/>
    <w:next w:val="Normal"/>
    <w:autoRedefine/>
    <w:uiPriority w:val="39"/>
    <w:unhideWhenUsed/>
    <w:rsid w:val="00EE4D61"/>
    <w:pPr>
      <w:spacing w:after="100"/>
    </w:pPr>
  </w:style>
  <w:style w:type="paragraph" w:styleId="TOC2">
    <w:name w:val="toc 2"/>
    <w:basedOn w:val="Normal"/>
    <w:next w:val="Normal"/>
    <w:autoRedefine/>
    <w:uiPriority w:val="39"/>
    <w:unhideWhenUsed/>
    <w:rsid w:val="00EE4D61"/>
    <w:pPr>
      <w:spacing w:after="100"/>
      <w:ind w:left="200"/>
    </w:pPr>
  </w:style>
  <w:style w:type="paragraph" w:styleId="TOC3">
    <w:name w:val="toc 3"/>
    <w:basedOn w:val="Normal"/>
    <w:next w:val="Normal"/>
    <w:autoRedefine/>
    <w:uiPriority w:val="39"/>
    <w:unhideWhenUsed/>
    <w:rsid w:val="00EE4D61"/>
    <w:pPr>
      <w:spacing w:after="100"/>
      <w:ind w:left="400"/>
    </w:pPr>
  </w:style>
  <w:style w:type="character" w:styleId="Hyperlink">
    <w:name w:val="Hyperlink"/>
    <w:basedOn w:val="DefaultParagraphFont"/>
    <w:uiPriority w:val="99"/>
    <w:unhideWhenUsed/>
    <w:rsid w:val="00EE4D61"/>
    <w:rPr>
      <w:color w:val="0563C1" w:themeColor="hyperlink"/>
      <w:u w:val="single"/>
    </w:rPr>
  </w:style>
  <w:style w:type="paragraph" w:styleId="BalloonText">
    <w:name w:val="Balloon Text"/>
    <w:basedOn w:val="Normal"/>
    <w:link w:val="BalloonTextChar"/>
    <w:uiPriority w:val="99"/>
    <w:semiHidden/>
    <w:unhideWhenUsed/>
    <w:rsid w:val="008E7823"/>
    <w:rPr>
      <w:rFonts w:ascii="Tahoma" w:hAnsi="Tahoma" w:cs="Tahoma"/>
      <w:sz w:val="16"/>
      <w:szCs w:val="16"/>
    </w:rPr>
  </w:style>
  <w:style w:type="character" w:customStyle="1" w:styleId="BalloonTextChar">
    <w:name w:val="Balloon Text Char"/>
    <w:basedOn w:val="DefaultParagraphFont"/>
    <w:link w:val="BalloonText"/>
    <w:uiPriority w:val="99"/>
    <w:semiHidden/>
    <w:rsid w:val="008E7823"/>
    <w:rPr>
      <w:rFonts w:ascii="Tahoma" w:eastAsia="Times New Roman" w:hAnsi="Tahoma" w:cs="Tahoma"/>
      <w:b/>
      <w:bCs/>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9EA56-A1A8-4FCF-AE25-4E87B624B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10</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Kunduru, Sathwik</cp:lastModifiedBy>
  <cp:revision>9</cp:revision>
  <dcterms:created xsi:type="dcterms:W3CDTF">2020-11-23T05:20:00Z</dcterms:created>
  <dcterms:modified xsi:type="dcterms:W3CDTF">2023-01-23T18:03:00Z</dcterms:modified>
</cp:coreProperties>
</file>